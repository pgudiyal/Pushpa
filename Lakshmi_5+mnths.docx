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F1C" w:rsidRPr="00765731" w:rsidRDefault="006642E9" w:rsidP="0052547C">
      <w:pPr>
        <w:jc w:val="center"/>
        <w:rPr>
          <w:b/>
          <w:color w:val="000000"/>
          <w:sz w:val="32"/>
          <w:szCs w:val="32"/>
          <w:lang w:val="fr-CH"/>
        </w:rPr>
      </w:pPr>
      <w:r>
        <w:rPr>
          <w:b/>
          <w:color w:val="000000"/>
          <w:sz w:val="32"/>
          <w:szCs w:val="32"/>
          <w:lang w:val="fr-CH"/>
        </w:rPr>
        <w:t>Lakshmi Patil</w:t>
      </w:r>
    </w:p>
    <w:p w:rsidR="002C1E90" w:rsidRPr="00765731" w:rsidRDefault="002C1E90">
      <w:pPr>
        <w:jc w:val="both"/>
        <w:rPr>
          <w:b/>
          <w:color w:val="000000"/>
          <w:sz w:val="22"/>
          <w:szCs w:val="22"/>
          <w:lang w:val="fr-CH"/>
        </w:rPr>
      </w:pPr>
    </w:p>
    <w:p w:rsidR="00B87F1C" w:rsidRPr="00765731" w:rsidRDefault="00B87F1C">
      <w:pPr>
        <w:pBdr>
          <w:bottom w:val="single" w:sz="1" w:space="1" w:color="000000"/>
        </w:pBdr>
        <w:spacing w:before="40"/>
        <w:jc w:val="both"/>
        <w:rPr>
          <w:color w:val="000000"/>
          <w:sz w:val="22"/>
          <w:szCs w:val="22"/>
          <w:lang w:val="fr-CH"/>
        </w:rPr>
      </w:pPr>
      <w:r w:rsidRPr="00012772">
        <w:rPr>
          <w:color w:val="000000"/>
          <w:sz w:val="22"/>
          <w:szCs w:val="22"/>
          <w:lang w:val="fr-CA"/>
        </w:rPr>
        <w:t xml:space="preserve">Mobile: </w:t>
      </w:r>
      <w:r w:rsidR="008C335A" w:rsidRPr="00765731">
        <w:rPr>
          <w:color w:val="000000"/>
          <w:sz w:val="22"/>
          <w:szCs w:val="22"/>
          <w:lang w:val="fr-CH"/>
        </w:rPr>
        <w:t xml:space="preserve">+91 </w:t>
      </w:r>
      <w:r w:rsidR="006642E9">
        <w:rPr>
          <w:color w:val="000000"/>
          <w:sz w:val="22"/>
          <w:szCs w:val="22"/>
          <w:lang w:val="fr-CH"/>
        </w:rPr>
        <w:t>8291521528</w:t>
      </w:r>
      <w:r w:rsidR="008C335A" w:rsidRPr="00765731">
        <w:rPr>
          <w:color w:val="000000"/>
          <w:sz w:val="22"/>
          <w:szCs w:val="22"/>
          <w:lang w:val="fr-CH"/>
        </w:rPr>
        <w:tab/>
      </w:r>
      <w:r w:rsidR="008C335A" w:rsidRPr="00765731">
        <w:rPr>
          <w:color w:val="000000"/>
          <w:sz w:val="22"/>
          <w:szCs w:val="22"/>
          <w:lang w:val="fr-CH"/>
        </w:rPr>
        <w:tab/>
      </w:r>
      <w:r w:rsidRPr="00765731">
        <w:rPr>
          <w:color w:val="000000"/>
          <w:sz w:val="22"/>
          <w:szCs w:val="22"/>
          <w:lang w:val="fr-CH"/>
        </w:rPr>
        <w:t xml:space="preserve"> </w:t>
      </w:r>
      <w:r w:rsidR="008C335A" w:rsidRPr="00765731">
        <w:rPr>
          <w:color w:val="000000"/>
          <w:sz w:val="22"/>
          <w:szCs w:val="22"/>
          <w:lang w:val="fr-CH"/>
        </w:rPr>
        <w:tab/>
      </w:r>
      <w:r w:rsidR="008C335A" w:rsidRPr="00012772">
        <w:rPr>
          <w:color w:val="000000"/>
          <w:sz w:val="22"/>
          <w:szCs w:val="22"/>
          <w:lang w:val="fr-CA"/>
        </w:rPr>
        <w:t xml:space="preserve"> </w:t>
      </w:r>
      <w:r w:rsidR="00D86F49">
        <w:rPr>
          <w:color w:val="000000"/>
          <w:sz w:val="22"/>
          <w:szCs w:val="22"/>
          <w:lang w:val="fr-CA"/>
        </w:rPr>
        <w:tab/>
      </w:r>
      <w:r w:rsidR="008C335A" w:rsidRPr="00012772">
        <w:rPr>
          <w:color w:val="000000"/>
          <w:sz w:val="22"/>
          <w:szCs w:val="22"/>
          <w:lang w:val="fr-CA"/>
        </w:rPr>
        <w:t>Em</w:t>
      </w:r>
      <w:r w:rsidRPr="00012772">
        <w:rPr>
          <w:color w:val="000000"/>
          <w:sz w:val="22"/>
          <w:szCs w:val="22"/>
          <w:lang w:val="fr-CA"/>
        </w:rPr>
        <w:t xml:space="preserve">ail: </w:t>
      </w:r>
      <w:r w:rsidR="006642E9">
        <w:rPr>
          <w:color w:val="000000"/>
          <w:sz w:val="22"/>
          <w:szCs w:val="22"/>
          <w:lang w:val="fr-CH"/>
        </w:rPr>
        <w:t>lakshmi.b.patil@capgemini.com</w:t>
      </w:r>
    </w:p>
    <w:p w:rsidR="00B87F1C" w:rsidRPr="00765731" w:rsidRDefault="00B87F1C">
      <w:pPr>
        <w:jc w:val="both"/>
        <w:rPr>
          <w:i/>
          <w:color w:val="000000"/>
          <w:sz w:val="22"/>
          <w:szCs w:val="22"/>
          <w:lang w:val="fr-CH"/>
        </w:rPr>
      </w:pPr>
    </w:p>
    <w:p w:rsidR="00955253" w:rsidRPr="00012772" w:rsidRDefault="00CE77D6" w:rsidP="00765A00">
      <w:pPr>
        <w:pBdr>
          <w:bottom w:val="double" w:sz="1" w:space="1" w:color="000000"/>
        </w:pBdr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381500" cy="95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E62" w:rsidRPr="00012772" w:rsidRDefault="00D10E62" w:rsidP="00D10E62">
      <w:pPr>
        <w:pBdr>
          <w:bottom w:val="double" w:sz="1" w:space="1" w:color="000000"/>
        </w:pBdr>
        <w:jc w:val="center"/>
        <w:rPr>
          <w:b/>
          <w:i/>
          <w:color w:val="000000"/>
        </w:rPr>
      </w:pPr>
      <w:r w:rsidRPr="00012772">
        <w:rPr>
          <w:b/>
          <w:i/>
          <w:color w:val="000000"/>
        </w:rPr>
        <w:t>OBJECTIVE</w:t>
      </w:r>
    </w:p>
    <w:p w:rsidR="00D10E62" w:rsidRPr="00012772" w:rsidRDefault="008B7F86" w:rsidP="00D10E62">
      <w:pPr>
        <w:shd w:val="clear" w:color="auto" w:fill="E0E0E0"/>
        <w:spacing w:before="40"/>
        <w:jc w:val="both"/>
        <w:rPr>
          <w:b/>
          <w:color w:val="000000"/>
          <w:sz w:val="22"/>
          <w:szCs w:val="22"/>
        </w:rPr>
      </w:pPr>
      <w:r w:rsidRPr="00012772">
        <w:rPr>
          <w:sz w:val="22"/>
          <w:szCs w:val="22"/>
        </w:rPr>
        <w:t>To work in a challenging environment that provides opportunity to learn key technologies, be an effective</w:t>
      </w:r>
      <w:r w:rsidRPr="008B7F86">
        <w:rPr>
          <w:sz w:val="22"/>
          <w:szCs w:val="22"/>
        </w:rPr>
        <w:t xml:space="preserve"> </w:t>
      </w:r>
      <w:r w:rsidRPr="00012772">
        <w:rPr>
          <w:sz w:val="22"/>
          <w:szCs w:val="22"/>
        </w:rPr>
        <w:t>team player in developing, managing projects to the best of my capabilities.</w:t>
      </w:r>
    </w:p>
    <w:p w:rsidR="008B7F86" w:rsidRPr="00012772" w:rsidRDefault="008B7F86" w:rsidP="008B7F86">
      <w:pPr>
        <w:shd w:val="clear" w:color="auto" w:fill="E0E0E0"/>
        <w:spacing w:before="40"/>
        <w:jc w:val="both"/>
        <w:rPr>
          <w:b/>
          <w:color w:val="000000"/>
          <w:sz w:val="22"/>
          <w:szCs w:val="22"/>
        </w:rPr>
      </w:pPr>
    </w:p>
    <w:p w:rsidR="00B87F1C" w:rsidRPr="00012772" w:rsidRDefault="00B87F1C">
      <w:pPr>
        <w:jc w:val="both"/>
        <w:rPr>
          <w:color w:val="000000"/>
          <w:sz w:val="22"/>
          <w:szCs w:val="22"/>
        </w:rPr>
      </w:pPr>
    </w:p>
    <w:p w:rsidR="00955253" w:rsidRPr="00012772" w:rsidRDefault="00CE77D6" w:rsidP="00765A00">
      <w:pPr>
        <w:pBdr>
          <w:bottom w:val="double" w:sz="1" w:space="1" w:color="000000"/>
        </w:pBdr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381500" cy="95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F1C" w:rsidRPr="00012772" w:rsidRDefault="008B7F86" w:rsidP="008B7F86">
      <w:pPr>
        <w:pBdr>
          <w:bottom w:val="double" w:sz="1" w:space="1" w:color="000000"/>
        </w:pBdr>
        <w:tabs>
          <w:tab w:val="left" w:pos="602"/>
          <w:tab w:val="center" w:pos="4744"/>
        </w:tabs>
        <w:rPr>
          <w:b/>
          <w:i/>
          <w:color w:val="000000"/>
        </w:rPr>
      </w:pP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 w:rsidR="00B87F1C" w:rsidRPr="00012772">
        <w:rPr>
          <w:b/>
          <w:i/>
          <w:color w:val="000000"/>
        </w:rPr>
        <w:t>WORK EXPERIENCE</w:t>
      </w:r>
    </w:p>
    <w:p w:rsidR="00EC07E0" w:rsidRPr="00012772" w:rsidRDefault="008C335A" w:rsidP="006678D0">
      <w:pPr>
        <w:shd w:val="clear" w:color="auto" w:fill="E0E0E0"/>
        <w:spacing w:before="40"/>
        <w:rPr>
          <w:b/>
          <w:color w:val="000000"/>
          <w:sz w:val="22"/>
          <w:szCs w:val="22"/>
        </w:rPr>
      </w:pPr>
      <w:r w:rsidRPr="00012772">
        <w:rPr>
          <w:color w:val="000000"/>
          <w:sz w:val="22"/>
          <w:szCs w:val="22"/>
        </w:rPr>
        <w:t>Ass</w:t>
      </w:r>
      <w:r w:rsidR="00B87F1C" w:rsidRPr="00012772">
        <w:rPr>
          <w:color w:val="000000"/>
          <w:sz w:val="22"/>
          <w:szCs w:val="22"/>
        </w:rPr>
        <w:t>ociated with</w:t>
      </w:r>
      <w:r w:rsidR="00B87F1C" w:rsidRPr="00012772">
        <w:rPr>
          <w:b/>
          <w:color w:val="000000"/>
          <w:sz w:val="22"/>
          <w:szCs w:val="22"/>
        </w:rPr>
        <w:t xml:space="preserve"> </w:t>
      </w:r>
      <w:r w:rsidR="006D6517">
        <w:rPr>
          <w:b/>
        </w:rPr>
        <w:t>Capgemini</w:t>
      </w:r>
      <w:r w:rsidR="00D86F49">
        <w:t xml:space="preserve"> </w:t>
      </w:r>
      <w:r w:rsidR="00B87F1C" w:rsidRPr="00012772">
        <w:rPr>
          <w:color w:val="000000"/>
          <w:sz w:val="22"/>
          <w:szCs w:val="22"/>
        </w:rPr>
        <w:t xml:space="preserve">as </w:t>
      </w:r>
      <w:proofErr w:type="spellStart"/>
      <w:proofErr w:type="gramStart"/>
      <w:r w:rsidR="00B87F1C" w:rsidRPr="00012772">
        <w:rPr>
          <w:color w:val="000000"/>
          <w:sz w:val="22"/>
          <w:szCs w:val="22"/>
        </w:rPr>
        <w:t>a</w:t>
      </w:r>
      <w:proofErr w:type="spellEnd"/>
      <w:proofErr w:type="gramEnd"/>
      <w:r w:rsidR="00B87F1C" w:rsidRPr="00012772">
        <w:rPr>
          <w:color w:val="000000"/>
          <w:sz w:val="22"/>
          <w:szCs w:val="22"/>
        </w:rPr>
        <w:t xml:space="preserve"> </w:t>
      </w:r>
      <w:r w:rsidR="006D6517">
        <w:rPr>
          <w:b/>
          <w:color w:val="000000"/>
          <w:sz w:val="22"/>
          <w:szCs w:val="22"/>
        </w:rPr>
        <w:t>Analyst /</w:t>
      </w:r>
      <w:r w:rsidR="001725E1" w:rsidRPr="00012772">
        <w:rPr>
          <w:color w:val="000000"/>
          <w:sz w:val="22"/>
          <w:szCs w:val="22"/>
        </w:rPr>
        <w:t xml:space="preserve"> </w:t>
      </w:r>
      <w:r w:rsidR="00B87F1C" w:rsidRPr="00012772">
        <w:rPr>
          <w:b/>
          <w:color w:val="000000"/>
          <w:sz w:val="22"/>
          <w:szCs w:val="22"/>
        </w:rPr>
        <w:t>S</w:t>
      </w:r>
      <w:r w:rsidR="003A1E5D">
        <w:rPr>
          <w:b/>
          <w:color w:val="000000"/>
          <w:sz w:val="22"/>
          <w:szCs w:val="22"/>
        </w:rPr>
        <w:t xml:space="preserve">oftware </w:t>
      </w:r>
      <w:r w:rsidR="00B87F1C" w:rsidRPr="00012772">
        <w:rPr>
          <w:b/>
          <w:color w:val="000000"/>
          <w:sz w:val="22"/>
          <w:szCs w:val="22"/>
        </w:rPr>
        <w:t>Engineer</w:t>
      </w:r>
      <w:r w:rsidR="006D6517">
        <w:rPr>
          <w:color w:val="000000"/>
          <w:sz w:val="22"/>
          <w:szCs w:val="22"/>
        </w:rPr>
        <w:t xml:space="preserve"> since January 2017 with proficiency in</w:t>
      </w:r>
      <w:r w:rsidR="00A746E4">
        <w:rPr>
          <w:color w:val="000000"/>
          <w:sz w:val="22"/>
          <w:szCs w:val="22"/>
        </w:rPr>
        <w:t xml:space="preserve"> JavaScript, jQuery,</w:t>
      </w:r>
      <w:r w:rsidR="00A746E4" w:rsidRPr="00A746E4">
        <w:rPr>
          <w:sz w:val="22"/>
          <w:szCs w:val="22"/>
        </w:rPr>
        <w:t xml:space="preserve"> </w:t>
      </w:r>
      <w:r w:rsidR="00A746E4">
        <w:rPr>
          <w:sz w:val="22"/>
          <w:szCs w:val="22"/>
        </w:rPr>
        <w:t>CSS</w:t>
      </w:r>
      <w:r w:rsidR="00A746E4">
        <w:rPr>
          <w:sz w:val="22"/>
          <w:szCs w:val="22"/>
        </w:rPr>
        <w:t>,</w:t>
      </w:r>
      <w:r w:rsidR="00A746E4">
        <w:rPr>
          <w:color w:val="000000"/>
          <w:sz w:val="22"/>
          <w:szCs w:val="22"/>
        </w:rPr>
        <w:t xml:space="preserve"> HTML, and </w:t>
      </w:r>
      <w:r w:rsidR="00A746E4" w:rsidRPr="00A746E4">
        <w:rPr>
          <w:color w:val="000000"/>
          <w:sz w:val="22"/>
          <w:szCs w:val="22"/>
        </w:rPr>
        <w:t>experience</w:t>
      </w:r>
      <w:r w:rsidR="00A746E4">
        <w:rPr>
          <w:color w:val="000000"/>
          <w:sz w:val="22"/>
          <w:szCs w:val="22"/>
        </w:rPr>
        <w:t xml:space="preserve"> on </w:t>
      </w:r>
      <w:r w:rsidR="006D6517">
        <w:rPr>
          <w:color w:val="000000"/>
          <w:sz w:val="22"/>
          <w:szCs w:val="22"/>
        </w:rPr>
        <w:t>Service</w:t>
      </w:r>
      <w:r w:rsidR="00A746E4">
        <w:rPr>
          <w:color w:val="000000"/>
          <w:sz w:val="22"/>
          <w:szCs w:val="22"/>
        </w:rPr>
        <w:t>-</w:t>
      </w:r>
      <w:r w:rsidR="006D6517">
        <w:rPr>
          <w:color w:val="000000"/>
          <w:sz w:val="22"/>
          <w:szCs w:val="22"/>
        </w:rPr>
        <w:t xml:space="preserve">Now </w:t>
      </w:r>
      <w:r w:rsidR="00B76338">
        <w:rPr>
          <w:color w:val="000000"/>
          <w:sz w:val="22"/>
          <w:szCs w:val="22"/>
        </w:rPr>
        <w:t>development</w:t>
      </w:r>
      <w:r w:rsidR="003A1E5D">
        <w:rPr>
          <w:color w:val="000000"/>
          <w:sz w:val="22"/>
          <w:szCs w:val="22"/>
        </w:rPr>
        <w:t xml:space="preserve">. </w:t>
      </w:r>
    </w:p>
    <w:p w:rsidR="00EC07E0" w:rsidRPr="00012772" w:rsidRDefault="00EC07E0">
      <w:pPr>
        <w:pBdr>
          <w:bottom w:val="double" w:sz="1" w:space="1" w:color="000000"/>
        </w:pBdr>
        <w:jc w:val="both"/>
        <w:rPr>
          <w:b/>
          <w:i/>
          <w:color w:val="000000"/>
          <w:sz w:val="22"/>
          <w:szCs w:val="22"/>
        </w:rPr>
      </w:pPr>
    </w:p>
    <w:p w:rsidR="00D10E62" w:rsidRPr="00012772" w:rsidRDefault="00CE77D6" w:rsidP="00765A00">
      <w:pPr>
        <w:pBdr>
          <w:bottom w:val="double" w:sz="1" w:space="1" w:color="000000"/>
        </w:pBdr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381500" cy="95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E0" w:rsidRPr="00012772" w:rsidRDefault="00EC07E0">
      <w:pPr>
        <w:pBdr>
          <w:bottom w:val="double" w:sz="1" w:space="1" w:color="000000"/>
        </w:pBdr>
        <w:jc w:val="center"/>
        <w:rPr>
          <w:b/>
          <w:i/>
          <w:color w:val="000000"/>
        </w:rPr>
      </w:pPr>
      <w:r w:rsidRPr="00012772">
        <w:rPr>
          <w:b/>
          <w:i/>
          <w:color w:val="000000"/>
        </w:rPr>
        <w:t>CAREER SNAPSHOT</w:t>
      </w:r>
    </w:p>
    <w:p w:rsidR="00EC07E0" w:rsidRPr="00012772" w:rsidRDefault="00A746E4" w:rsidP="006678D0">
      <w:pPr>
        <w:numPr>
          <w:ilvl w:val="0"/>
          <w:numId w:val="1"/>
        </w:numPr>
        <w:shd w:val="clear" w:color="auto" w:fill="E0E0E0"/>
        <w:spacing w:before="40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 w:rsidR="006D6517">
        <w:rPr>
          <w:sz w:val="22"/>
          <w:szCs w:val="22"/>
        </w:rPr>
        <w:t>+ months o</w:t>
      </w:r>
      <w:r w:rsidR="00EC07E0" w:rsidRPr="00012772">
        <w:rPr>
          <w:sz w:val="22"/>
          <w:szCs w:val="22"/>
        </w:rPr>
        <w:t xml:space="preserve">f experience </w:t>
      </w:r>
      <w:r w:rsidR="006D6517">
        <w:rPr>
          <w:sz w:val="22"/>
          <w:szCs w:val="22"/>
        </w:rPr>
        <w:t>Service</w:t>
      </w:r>
      <w:r>
        <w:rPr>
          <w:sz w:val="22"/>
          <w:szCs w:val="22"/>
        </w:rPr>
        <w:t>-</w:t>
      </w:r>
      <w:r w:rsidR="006D6517">
        <w:rPr>
          <w:sz w:val="22"/>
          <w:szCs w:val="22"/>
        </w:rPr>
        <w:t>Now</w:t>
      </w:r>
      <w:r w:rsidR="00B76338">
        <w:rPr>
          <w:sz w:val="22"/>
          <w:szCs w:val="22"/>
        </w:rPr>
        <w:t xml:space="preserve"> tool </w:t>
      </w:r>
      <w:r w:rsidR="001725E1" w:rsidRPr="00012772">
        <w:rPr>
          <w:sz w:val="22"/>
          <w:szCs w:val="22"/>
        </w:rPr>
        <w:t xml:space="preserve">using </w:t>
      </w:r>
      <w:r>
        <w:rPr>
          <w:sz w:val="22"/>
          <w:szCs w:val="22"/>
        </w:rPr>
        <w:t>JavaScript, jQ</w:t>
      </w:r>
      <w:r w:rsidR="006D6517">
        <w:rPr>
          <w:sz w:val="22"/>
          <w:szCs w:val="22"/>
        </w:rPr>
        <w:t>uery, HTML, CSS</w:t>
      </w:r>
      <w:r w:rsidR="00B76338">
        <w:rPr>
          <w:sz w:val="22"/>
          <w:szCs w:val="22"/>
        </w:rPr>
        <w:t>.</w:t>
      </w:r>
    </w:p>
    <w:p w:rsidR="008B7F86" w:rsidRPr="008B7F86" w:rsidRDefault="008B7F86">
      <w:pPr>
        <w:numPr>
          <w:ilvl w:val="0"/>
          <w:numId w:val="1"/>
        </w:numPr>
        <w:shd w:val="clear" w:color="auto" w:fill="E0E0E0"/>
        <w:spacing w:before="40"/>
        <w:jc w:val="both"/>
        <w:rPr>
          <w:color w:val="000000"/>
          <w:sz w:val="22"/>
          <w:szCs w:val="22"/>
        </w:rPr>
      </w:pPr>
      <w:r>
        <w:rPr>
          <w:rFonts w:ascii="Candara" w:hAnsi="Candara" w:cs="Candara"/>
        </w:rPr>
        <w:t>Good understanding of configuring Service-Now tool for various IT Service Management processes like Incident, Problem, Change, Service Request, Business processes, Scripting, and custom applications.</w:t>
      </w:r>
    </w:p>
    <w:p w:rsidR="002648D6" w:rsidRDefault="00E07434">
      <w:pPr>
        <w:numPr>
          <w:ilvl w:val="0"/>
          <w:numId w:val="1"/>
        </w:numPr>
        <w:shd w:val="clear" w:color="auto" w:fill="E0E0E0"/>
        <w:spacing w:before="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Good </w:t>
      </w:r>
      <w:r w:rsidR="006D6517">
        <w:rPr>
          <w:color w:val="000000"/>
          <w:sz w:val="22"/>
          <w:szCs w:val="22"/>
        </w:rPr>
        <w:t xml:space="preserve">knowledge of </w:t>
      </w:r>
      <w:r w:rsidR="008B7F86">
        <w:rPr>
          <w:color w:val="000000"/>
          <w:sz w:val="22"/>
          <w:szCs w:val="22"/>
        </w:rPr>
        <w:t>Business rules, Client Script, Server side script, UI pages</w:t>
      </w:r>
      <w:r>
        <w:rPr>
          <w:color w:val="000000"/>
          <w:sz w:val="22"/>
          <w:szCs w:val="22"/>
        </w:rPr>
        <w:t>.</w:t>
      </w:r>
    </w:p>
    <w:p w:rsidR="00E07434" w:rsidRPr="00012772" w:rsidRDefault="008B7F86">
      <w:pPr>
        <w:numPr>
          <w:ilvl w:val="0"/>
          <w:numId w:val="1"/>
        </w:numPr>
        <w:shd w:val="clear" w:color="auto" w:fill="E0E0E0"/>
        <w:spacing w:before="40"/>
        <w:jc w:val="both"/>
        <w:rPr>
          <w:color w:val="000000"/>
          <w:sz w:val="22"/>
          <w:szCs w:val="22"/>
        </w:rPr>
      </w:pPr>
      <w:r>
        <w:rPr>
          <w:rFonts w:ascii="Candara" w:hAnsi="Candara" w:cs="Candara"/>
        </w:rPr>
        <w:t>Training which includes Service-Now and JavaScript environment, web service.</w:t>
      </w:r>
    </w:p>
    <w:p w:rsidR="008B7F86" w:rsidRDefault="008B7F86" w:rsidP="008B7F86">
      <w:pPr>
        <w:numPr>
          <w:ilvl w:val="0"/>
          <w:numId w:val="1"/>
        </w:numPr>
        <w:shd w:val="clear" w:color="auto" w:fill="E0E0E0"/>
        <w:spacing w:before="40"/>
        <w:jc w:val="both"/>
        <w:rPr>
          <w:rFonts w:ascii="Candara" w:hAnsi="Candara" w:cs="Candara"/>
        </w:rPr>
      </w:pPr>
      <w:r w:rsidRPr="008B7F86">
        <w:rPr>
          <w:rFonts w:ascii="Candara" w:hAnsi="Candara" w:cs="Candara"/>
        </w:rPr>
        <w:t>Good understanding of UI Policy, Workflows, email notifications, background scripts, Server and Client Script</w:t>
      </w:r>
      <w:r>
        <w:rPr>
          <w:rFonts w:ascii="Candara" w:hAnsi="Candara" w:cs="Candara"/>
        </w:rPr>
        <w:t>.</w:t>
      </w:r>
    </w:p>
    <w:p w:rsidR="008B7F86" w:rsidRDefault="008B7F86" w:rsidP="008B7F86">
      <w:pPr>
        <w:numPr>
          <w:ilvl w:val="0"/>
          <w:numId w:val="1"/>
        </w:numPr>
        <w:shd w:val="clear" w:color="auto" w:fill="E0E0E0"/>
        <w:spacing w:before="40"/>
        <w:jc w:val="both"/>
        <w:rPr>
          <w:rFonts w:ascii="Candara" w:hAnsi="Candara" w:cs="Candara"/>
        </w:rPr>
      </w:pPr>
      <w:r w:rsidRPr="008B7F86">
        <w:rPr>
          <w:rFonts w:ascii="Candara" w:hAnsi="Candara" w:cs="Candara"/>
        </w:rPr>
        <w:t>Trained on Service now best practices, Dos and Don’ts with responsibilities.</w:t>
      </w:r>
    </w:p>
    <w:p w:rsidR="008B7F86" w:rsidRPr="008B7F86" w:rsidRDefault="008B7F86" w:rsidP="008B7F86">
      <w:pPr>
        <w:numPr>
          <w:ilvl w:val="0"/>
          <w:numId w:val="1"/>
        </w:numPr>
        <w:shd w:val="clear" w:color="auto" w:fill="E0E0E0"/>
        <w:spacing w:before="40"/>
        <w:jc w:val="both"/>
        <w:rPr>
          <w:rFonts w:ascii="Candara" w:hAnsi="Candara" w:cs="Candara"/>
        </w:rPr>
      </w:pPr>
      <w:r w:rsidRPr="008B7F86">
        <w:rPr>
          <w:rFonts w:ascii="Candara" w:hAnsi="Candara" w:cs="Candara"/>
        </w:rPr>
        <w:t>UI scripting using JavaScript and changes using HTML, CSS and JSP.</w:t>
      </w:r>
    </w:p>
    <w:p w:rsidR="00D10E62" w:rsidRPr="00012772" w:rsidRDefault="00CE77D6" w:rsidP="00765A00">
      <w:pPr>
        <w:pBdr>
          <w:bottom w:val="double" w:sz="1" w:space="1" w:color="000000"/>
        </w:pBdr>
        <w:jc w:val="center"/>
        <w:rPr>
          <w:b/>
          <w:color w:val="000000"/>
          <w:sz w:val="22"/>
          <w:szCs w:val="22"/>
        </w:rPr>
      </w:pPr>
      <w:r>
        <w:rPr>
          <w:b/>
          <w:i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381500" cy="95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E0" w:rsidRPr="00012772" w:rsidRDefault="00EC07E0">
      <w:pPr>
        <w:pBdr>
          <w:bottom w:val="double" w:sz="1" w:space="1" w:color="000000"/>
        </w:pBdr>
        <w:jc w:val="center"/>
        <w:rPr>
          <w:b/>
          <w:i/>
          <w:color w:val="000000"/>
        </w:rPr>
      </w:pPr>
      <w:r w:rsidRPr="00012772">
        <w:rPr>
          <w:b/>
          <w:i/>
          <w:color w:val="000000"/>
        </w:rPr>
        <w:t>SKILL SET</w:t>
      </w:r>
    </w:p>
    <w:p w:rsidR="00EC07E0" w:rsidRPr="00012772" w:rsidRDefault="00EC07E0">
      <w:pPr>
        <w:jc w:val="both"/>
        <w:rPr>
          <w:color w:val="000000"/>
          <w:sz w:val="22"/>
          <w:szCs w:val="22"/>
          <w:lang w:val="en-US"/>
        </w:rPr>
      </w:pPr>
    </w:p>
    <w:p w:rsidR="00EC07E0" w:rsidRPr="00012772" w:rsidRDefault="00EC07E0">
      <w:pPr>
        <w:jc w:val="both"/>
        <w:rPr>
          <w:b/>
          <w:color w:val="000000"/>
          <w:sz w:val="22"/>
          <w:szCs w:val="22"/>
          <w:u w:val="single"/>
        </w:rPr>
      </w:pPr>
      <w:r w:rsidRPr="00012772">
        <w:rPr>
          <w:b/>
          <w:color w:val="000000"/>
          <w:sz w:val="22"/>
          <w:szCs w:val="22"/>
          <w:u w:val="single"/>
        </w:rPr>
        <w:t>TECHNICAL</w:t>
      </w:r>
    </w:p>
    <w:p w:rsidR="00981C7C" w:rsidRPr="00DC2BA2" w:rsidRDefault="00981C7C" w:rsidP="00DC2BA2">
      <w:pPr>
        <w:suppressAutoHyphens w:val="0"/>
        <w:spacing w:line="360" w:lineRule="auto"/>
        <w:ind w:right="-7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2"/>
        <w:gridCol w:w="4853"/>
      </w:tblGrid>
      <w:tr w:rsidR="00772AD0" w:rsidRPr="00DC2BA2" w:rsidTr="00DC2BA2">
        <w:tc>
          <w:tcPr>
            <w:tcW w:w="4852" w:type="dxa"/>
            <w:vAlign w:val="center"/>
          </w:tcPr>
          <w:p w:rsidR="00772AD0" w:rsidRPr="00DC2BA2" w:rsidRDefault="00772AD0" w:rsidP="00DC2BA2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4853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sz w:val="22"/>
                <w:szCs w:val="22"/>
              </w:rPr>
              <w:t>Java, JEE, JavaScript</w:t>
            </w:r>
          </w:p>
        </w:tc>
      </w:tr>
      <w:tr w:rsidR="00772AD0" w:rsidRPr="00DC2BA2" w:rsidTr="00DC2BA2">
        <w:tc>
          <w:tcPr>
            <w:tcW w:w="4852" w:type="dxa"/>
            <w:vAlign w:val="center"/>
          </w:tcPr>
          <w:p w:rsidR="00772AD0" w:rsidRPr="00DC2BA2" w:rsidRDefault="00772AD0" w:rsidP="00DC2BA2">
            <w:pPr>
              <w:suppressAutoHyphens w:val="0"/>
              <w:spacing w:line="360" w:lineRule="auto"/>
              <w:ind w:right="-7"/>
              <w:rPr>
                <w:b/>
                <w:bCs/>
                <w:sz w:val="22"/>
                <w:szCs w:val="22"/>
              </w:rPr>
            </w:pPr>
            <w:r w:rsidRPr="00DC2BA2">
              <w:rPr>
                <w:b/>
                <w:bCs/>
                <w:sz w:val="22"/>
                <w:szCs w:val="22"/>
              </w:rPr>
              <w:t>DESIGN</w:t>
            </w:r>
          </w:p>
        </w:tc>
        <w:tc>
          <w:tcPr>
            <w:tcW w:w="4853" w:type="dxa"/>
            <w:vAlign w:val="center"/>
          </w:tcPr>
          <w:p w:rsidR="00772AD0" w:rsidRPr="00DC2BA2" w:rsidRDefault="00DC2BA2" w:rsidP="00A746E4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sz w:val="22"/>
                <w:szCs w:val="22"/>
              </w:rPr>
              <w:t>CSS, HTML5</w:t>
            </w:r>
          </w:p>
        </w:tc>
      </w:tr>
      <w:tr w:rsidR="00772AD0" w:rsidRPr="00DC2BA2" w:rsidTr="00DC2BA2">
        <w:tc>
          <w:tcPr>
            <w:tcW w:w="4852" w:type="dxa"/>
            <w:vAlign w:val="center"/>
          </w:tcPr>
          <w:p w:rsidR="00772AD0" w:rsidRPr="00DC2BA2" w:rsidRDefault="00772AD0" w:rsidP="00DC2BA2">
            <w:pPr>
              <w:suppressAutoHyphens w:val="0"/>
              <w:spacing w:line="360" w:lineRule="auto"/>
              <w:ind w:right="-7"/>
              <w:rPr>
                <w:b/>
                <w:bCs/>
                <w:sz w:val="22"/>
                <w:szCs w:val="22"/>
              </w:rPr>
            </w:pPr>
            <w:r w:rsidRPr="00DC2BA2">
              <w:rPr>
                <w:b/>
                <w:bCs/>
                <w:sz w:val="22"/>
                <w:szCs w:val="22"/>
              </w:rPr>
              <w:t>RDBMS</w:t>
            </w:r>
          </w:p>
        </w:tc>
        <w:tc>
          <w:tcPr>
            <w:tcW w:w="4853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sz w:val="22"/>
                <w:szCs w:val="22"/>
              </w:rPr>
              <w:t>Oracle 11g</w:t>
            </w:r>
          </w:p>
        </w:tc>
      </w:tr>
      <w:tr w:rsidR="00772AD0" w:rsidRPr="00DC2BA2" w:rsidTr="00DC2BA2">
        <w:tc>
          <w:tcPr>
            <w:tcW w:w="4852" w:type="dxa"/>
            <w:vAlign w:val="center"/>
          </w:tcPr>
          <w:p w:rsidR="00772AD0" w:rsidRPr="00DC2BA2" w:rsidRDefault="00772AD0" w:rsidP="00DC2BA2">
            <w:pPr>
              <w:suppressAutoHyphens w:val="0"/>
              <w:spacing w:line="360" w:lineRule="auto"/>
              <w:ind w:right="-7"/>
              <w:rPr>
                <w:b/>
                <w:bCs/>
                <w:sz w:val="22"/>
                <w:szCs w:val="22"/>
              </w:rPr>
            </w:pPr>
            <w:r w:rsidRPr="00DC2BA2">
              <w:rPr>
                <w:b/>
                <w:bCs/>
                <w:sz w:val="22"/>
                <w:szCs w:val="22"/>
              </w:rPr>
              <w:t>OPERATING SYSTEM</w:t>
            </w:r>
          </w:p>
        </w:tc>
        <w:tc>
          <w:tcPr>
            <w:tcW w:w="4853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sz w:val="22"/>
                <w:szCs w:val="22"/>
              </w:rPr>
              <w:t>Windows XP and Above</w:t>
            </w:r>
          </w:p>
        </w:tc>
      </w:tr>
      <w:tr w:rsidR="00772AD0" w:rsidRPr="00DC2BA2" w:rsidTr="00DC2BA2">
        <w:tc>
          <w:tcPr>
            <w:tcW w:w="4852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b/>
                <w:bCs/>
                <w:sz w:val="22"/>
                <w:szCs w:val="22"/>
              </w:rPr>
            </w:pPr>
            <w:r w:rsidRPr="00DC2BA2">
              <w:rPr>
                <w:b/>
                <w:bCs/>
                <w:sz w:val="22"/>
                <w:szCs w:val="22"/>
              </w:rPr>
              <w:t>TOOLS</w:t>
            </w:r>
          </w:p>
        </w:tc>
        <w:tc>
          <w:tcPr>
            <w:tcW w:w="4853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sz w:val="22"/>
                <w:szCs w:val="22"/>
              </w:rPr>
              <w:t>Service</w:t>
            </w:r>
            <w:r w:rsidR="00A746E4">
              <w:rPr>
                <w:sz w:val="22"/>
                <w:szCs w:val="22"/>
              </w:rPr>
              <w:t>-</w:t>
            </w:r>
            <w:r w:rsidRPr="00DC2BA2">
              <w:rPr>
                <w:sz w:val="22"/>
                <w:szCs w:val="22"/>
              </w:rPr>
              <w:t>Now, Eclipse</w:t>
            </w:r>
          </w:p>
        </w:tc>
      </w:tr>
      <w:tr w:rsidR="00772AD0" w:rsidRPr="00DC2BA2" w:rsidTr="00DC2BA2">
        <w:tc>
          <w:tcPr>
            <w:tcW w:w="4852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b/>
                <w:bCs/>
                <w:sz w:val="22"/>
                <w:szCs w:val="22"/>
              </w:rPr>
            </w:pPr>
            <w:r w:rsidRPr="00DC2BA2">
              <w:rPr>
                <w:b/>
                <w:bCs/>
                <w:sz w:val="22"/>
                <w:szCs w:val="22"/>
              </w:rPr>
              <w:t>JAVA TECHNOLOGIES</w:t>
            </w:r>
          </w:p>
        </w:tc>
        <w:tc>
          <w:tcPr>
            <w:tcW w:w="4853" w:type="dxa"/>
            <w:vAlign w:val="center"/>
          </w:tcPr>
          <w:p w:rsidR="00772AD0" w:rsidRPr="00DC2BA2" w:rsidRDefault="00DC2BA2" w:rsidP="00DC2BA2">
            <w:pPr>
              <w:suppressAutoHyphens w:val="0"/>
              <w:spacing w:line="360" w:lineRule="auto"/>
              <w:ind w:right="-7"/>
              <w:rPr>
                <w:sz w:val="22"/>
                <w:szCs w:val="22"/>
              </w:rPr>
            </w:pPr>
            <w:r w:rsidRPr="00DC2BA2">
              <w:rPr>
                <w:sz w:val="22"/>
                <w:szCs w:val="22"/>
              </w:rPr>
              <w:t>JDBC, JSP, Servlets</w:t>
            </w:r>
          </w:p>
        </w:tc>
      </w:tr>
    </w:tbl>
    <w:p w:rsidR="00C74779" w:rsidRPr="00012772" w:rsidRDefault="00C74779" w:rsidP="00C74779">
      <w:pPr>
        <w:pBdr>
          <w:bottom w:val="double" w:sz="1" w:space="1" w:color="000000"/>
        </w:pBdr>
        <w:jc w:val="center"/>
        <w:rPr>
          <w:b/>
          <w:color w:val="000000"/>
          <w:sz w:val="22"/>
          <w:szCs w:val="22"/>
        </w:rPr>
      </w:pPr>
    </w:p>
    <w:p w:rsidR="00A163C0" w:rsidRPr="00012772" w:rsidRDefault="00A163C0" w:rsidP="00E24D4E">
      <w:pPr>
        <w:pStyle w:val="WW-PlainText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E24D4E" w:rsidRPr="00012772" w:rsidRDefault="00E24D4E" w:rsidP="00E24D4E">
      <w:pPr>
        <w:pStyle w:val="WW-PlainText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12772">
        <w:rPr>
          <w:rFonts w:ascii="Times New Roman" w:hAnsi="Times New Roman" w:cs="Times New Roman"/>
          <w:b/>
          <w:bCs/>
          <w:sz w:val="22"/>
          <w:szCs w:val="22"/>
        </w:rPr>
        <w:t>Responsibilities:</w:t>
      </w:r>
    </w:p>
    <w:p w:rsidR="009F6E84" w:rsidRDefault="009F6E84" w:rsidP="00E24D4E">
      <w:pPr>
        <w:numPr>
          <w:ilvl w:val="0"/>
          <w:numId w:val="8"/>
        </w:numPr>
        <w:suppressAutoHyphens w:val="0"/>
        <w:ind w:right="-7"/>
        <w:jc w:val="both"/>
        <w:rPr>
          <w:sz w:val="22"/>
          <w:szCs w:val="22"/>
        </w:rPr>
      </w:pPr>
      <w:r>
        <w:rPr>
          <w:sz w:val="22"/>
          <w:szCs w:val="22"/>
        </w:rPr>
        <w:t>Have good experience in all the modules of the Tool</w:t>
      </w:r>
      <w:r w:rsidR="0011515E">
        <w:rPr>
          <w:sz w:val="22"/>
          <w:szCs w:val="22"/>
        </w:rPr>
        <w:t>.</w:t>
      </w:r>
    </w:p>
    <w:p w:rsidR="002E7DEB" w:rsidRPr="00772AD0" w:rsidRDefault="00886EF8" w:rsidP="00772AD0">
      <w:pPr>
        <w:numPr>
          <w:ilvl w:val="0"/>
          <w:numId w:val="8"/>
        </w:numPr>
        <w:suppressAutoHyphens w:val="0"/>
        <w:ind w:right="-7"/>
        <w:jc w:val="both"/>
        <w:rPr>
          <w:sz w:val="22"/>
          <w:szCs w:val="22"/>
        </w:rPr>
      </w:pPr>
      <w:r w:rsidRPr="00012772">
        <w:rPr>
          <w:sz w:val="22"/>
          <w:szCs w:val="22"/>
        </w:rPr>
        <w:t>As a key developer, i</w:t>
      </w:r>
      <w:r w:rsidR="00E24D4E" w:rsidRPr="00012772">
        <w:rPr>
          <w:sz w:val="22"/>
          <w:szCs w:val="22"/>
        </w:rPr>
        <w:t xml:space="preserve">nvolved in the </w:t>
      </w:r>
      <w:r w:rsidR="00772AD0">
        <w:rPr>
          <w:sz w:val="22"/>
          <w:szCs w:val="22"/>
        </w:rPr>
        <w:t>requirements gathering, d</w:t>
      </w:r>
      <w:r w:rsidR="00772AD0" w:rsidRPr="00772AD0">
        <w:rPr>
          <w:sz w:val="22"/>
          <w:szCs w:val="22"/>
        </w:rPr>
        <w:t xml:space="preserve">esign of </w:t>
      </w:r>
      <w:r w:rsidRPr="00772AD0">
        <w:rPr>
          <w:sz w:val="22"/>
          <w:szCs w:val="22"/>
        </w:rPr>
        <w:t>major modules wi</w:t>
      </w:r>
      <w:r w:rsidR="009F6E84" w:rsidRPr="00772AD0">
        <w:rPr>
          <w:sz w:val="22"/>
          <w:szCs w:val="22"/>
        </w:rPr>
        <w:t>th strict deadlines</w:t>
      </w:r>
      <w:r w:rsidR="00E24D4E" w:rsidRPr="00772AD0">
        <w:rPr>
          <w:sz w:val="22"/>
          <w:szCs w:val="22"/>
        </w:rPr>
        <w:t>.</w:t>
      </w:r>
    </w:p>
    <w:p w:rsidR="00772AD0" w:rsidRPr="00772AD0" w:rsidRDefault="00772AD0" w:rsidP="00772AD0">
      <w:pPr>
        <w:widowControl w:val="0"/>
        <w:numPr>
          <w:ilvl w:val="0"/>
          <w:numId w:val="8"/>
        </w:numPr>
        <w:suppressAutoHyphens w:val="0"/>
        <w:overflowPunct w:val="0"/>
        <w:autoSpaceDE w:val="0"/>
        <w:autoSpaceDN w:val="0"/>
        <w:adjustRightInd w:val="0"/>
        <w:spacing w:line="213" w:lineRule="auto"/>
        <w:jc w:val="both"/>
        <w:rPr>
          <w:sz w:val="22"/>
          <w:szCs w:val="22"/>
        </w:rPr>
      </w:pPr>
      <w:r w:rsidRPr="00772AD0">
        <w:rPr>
          <w:sz w:val="22"/>
          <w:szCs w:val="22"/>
        </w:rPr>
        <w:t xml:space="preserve">Additionally can learn new features of Service now and take challenging task for efficient management of service now. </w:t>
      </w:r>
    </w:p>
    <w:p w:rsidR="00772AD0" w:rsidRPr="00772AD0" w:rsidRDefault="00772AD0" w:rsidP="00772AD0">
      <w:pPr>
        <w:widowControl w:val="0"/>
        <w:autoSpaceDE w:val="0"/>
        <w:autoSpaceDN w:val="0"/>
        <w:adjustRightInd w:val="0"/>
        <w:spacing w:line="2" w:lineRule="exact"/>
        <w:rPr>
          <w:sz w:val="22"/>
          <w:szCs w:val="22"/>
        </w:rPr>
      </w:pPr>
    </w:p>
    <w:p w:rsidR="00772AD0" w:rsidRPr="00772AD0" w:rsidRDefault="00772AD0" w:rsidP="00772AD0">
      <w:pPr>
        <w:numPr>
          <w:ilvl w:val="0"/>
          <w:numId w:val="8"/>
        </w:numPr>
        <w:suppressAutoHyphens w:val="0"/>
        <w:ind w:right="-7"/>
        <w:jc w:val="both"/>
        <w:rPr>
          <w:sz w:val="22"/>
          <w:szCs w:val="22"/>
        </w:rPr>
      </w:pPr>
      <w:r w:rsidRPr="00772AD0">
        <w:rPr>
          <w:sz w:val="22"/>
          <w:szCs w:val="22"/>
        </w:rPr>
        <w:t>Self-motivated individual and with good analytical skills.</w:t>
      </w:r>
    </w:p>
    <w:p w:rsidR="002E7DEB" w:rsidRDefault="002E7DEB" w:rsidP="002E7DEB">
      <w:pPr>
        <w:suppressAutoHyphens w:val="0"/>
        <w:ind w:left="720" w:right="-360"/>
        <w:jc w:val="both"/>
        <w:rPr>
          <w:sz w:val="22"/>
          <w:szCs w:val="22"/>
        </w:rPr>
      </w:pPr>
    </w:p>
    <w:p w:rsidR="00F30BC6" w:rsidRDefault="00F30BC6" w:rsidP="002E7DEB">
      <w:pPr>
        <w:suppressAutoHyphens w:val="0"/>
        <w:ind w:left="720" w:right="-360"/>
        <w:jc w:val="both"/>
        <w:rPr>
          <w:sz w:val="22"/>
          <w:szCs w:val="22"/>
        </w:rPr>
      </w:pPr>
    </w:p>
    <w:p w:rsidR="00772AD0" w:rsidRDefault="00772AD0" w:rsidP="002E7DEB">
      <w:pPr>
        <w:suppressAutoHyphens w:val="0"/>
        <w:ind w:left="720" w:right="-360"/>
        <w:jc w:val="both"/>
        <w:rPr>
          <w:sz w:val="22"/>
          <w:szCs w:val="22"/>
        </w:rPr>
      </w:pPr>
    </w:p>
    <w:p w:rsidR="00F30BC6" w:rsidRDefault="00F30BC6" w:rsidP="002E7DEB">
      <w:pPr>
        <w:suppressAutoHyphens w:val="0"/>
        <w:ind w:left="720" w:right="-360"/>
        <w:jc w:val="both"/>
        <w:rPr>
          <w:sz w:val="22"/>
          <w:szCs w:val="22"/>
        </w:rPr>
      </w:pPr>
    </w:p>
    <w:p w:rsidR="00EC07E0" w:rsidRPr="00012772" w:rsidRDefault="00CE77D6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i/>
          <w:color w:val="000000"/>
          <w:sz w:val="22"/>
          <w:szCs w:val="22"/>
        </w:rPr>
      </w:pPr>
      <w:r>
        <w:rPr>
          <w:b/>
          <w:i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381500" cy="952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E0" w:rsidRDefault="00EC07E0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i/>
          <w:color w:val="000000"/>
        </w:rPr>
      </w:pPr>
      <w:r w:rsidRPr="00FA6C3E">
        <w:rPr>
          <w:b/>
          <w:i/>
          <w:color w:val="000000"/>
        </w:rPr>
        <w:t>SCHOLASTICS</w:t>
      </w:r>
    </w:p>
    <w:p w:rsidR="00F30BC6" w:rsidRPr="00F30BC6" w:rsidRDefault="00F30BC6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i/>
          <w:color w:val="000000"/>
          <w:sz w:val="18"/>
        </w:rPr>
      </w:pPr>
    </w:p>
    <w:p w:rsidR="00EC07E0" w:rsidRPr="00012772" w:rsidRDefault="008F3B69" w:rsidP="00F30BC6">
      <w:pPr>
        <w:shd w:val="clear" w:color="auto" w:fill="E0E0E0"/>
        <w:spacing w:before="40"/>
        <w:jc w:val="both"/>
        <w:rPr>
          <w:b/>
          <w:i/>
          <w:color w:val="000000"/>
          <w:sz w:val="22"/>
          <w:szCs w:val="22"/>
          <w:lang w:val="en-US"/>
        </w:rPr>
      </w:pPr>
      <w:r w:rsidRPr="00012772">
        <w:rPr>
          <w:b/>
          <w:color w:val="000000"/>
          <w:sz w:val="22"/>
          <w:szCs w:val="22"/>
          <w:lang w:val="en-US"/>
        </w:rPr>
        <w:t>B.</w:t>
      </w:r>
      <w:r w:rsidR="00790553">
        <w:rPr>
          <w:b/>
          <w:color w:val="000000"/>
          <w:sz w:val="22"/>
          <w:szCs w:val="22"/>
          <w:lang w:val="en-US"/>
        </w:rPr>
        <w:t xml:space="preserve">E </w:t>
      </w:r>
      <w:r w:rsidR="00A746E4">
        <w:rPr>
          <w:b/>
          <w:color w:val="000000"/>
          <w:sz w:val="22"/>
          <w:szCs w:val="22"/>
          <w:lang w:val="en-US"/>
        </w:rPr>
        <w:t xml:space="preserve">(Information Science </w:t>
      </w:r>
      <w:r w:rsidR="00EC07E0" w:rsidRPr="00012772">
        <w:rPr>
          <w:b/>
          <w:color w:val="000000"/>
          <w:sz w:val="22"/>
          <w:szCs w:val="22"/>
          <w:lang w:val="en-US"/>
        </w:rPr>
        <w:t xml:space="preserve">engineering) </w:t>
      </w:r>
      <w:r w:rsidR="000C328D" w:rsidRPr="00012772">
        <w:rPr>
          <w:color w:val="000000"/>
          <w:sz w:val="22"/>
          <w:szCs w:val="22"/>
          <w:lang w:val="en-US"/>
        </w:rPr>
        <w:t xml:space="preserve">from </w:t>
      </w:r>
      <w:r w:rsidR="00A746E4">
        <w:rPr>
          <w:color w:val="000000"/>
          <w:sz w:val="22"/>
          <w:szCs w:val="22"/>
          <w:lang w:val="en-US"/>
        </w:rPr>
        <w:t xml:space="preserve">AIET College of </w:t>
      </w:r>
      <w:r w:rsidR="000C1CC2">
        <w:rPr>
          <w:color w:val="000000"/>
          <w:sz w:val="22"/>
          <w:szCs w:val="22"/>
          <w:lang w:val="en-US"/>
        </w:rPr>
        <w:t>Engineering</w:t>
      </w:r>
      <w:r w:rsidR="000C328D" w:rsidRPr="00012772">
        <w:rPr>
          <w:color w:val="000000"/>
          <w:sz w:val="22"/>
          <w:szCs w:val="22"/>
          <w:lang w:val="en-US"/>
        </w:rPr>
        <w:t>,</w:t>
      </w:r>
      <w:r w:rsidR="00CC744B" w:rsidRPr="00CC744B">
        <w:rPr>
          <w:color w:val="000000"/>
          <w:sz w:val="22"/>
          <w:szCs w:val="22"/>
          <w:lang w:val="en-US"/>
        </w:rPr>
        <w:t xml:space="preserve"> </w:t>
      </w:r>
      <w:r w:rsidR="00A746E4">
        <w:rPr>
          <w:color w:val="000000"/>
          <w:sz w:val="22"/>
          <w:szCs w:val="22"/>
          <w:lang w:val="en-US"/>
        </w:rPr>
        <w:t>Gulbarga</w:t>
      </w:r>
      <w:r w:rsidR="00CC744B">
        <w:rPr>
          <w:color w:val="000000"/>
          <w:sz w:val="22"/>
          <w:szCs w:val="22"/>
          <w:lang w:val="en-US"/>
        </w:rPr>
        <w:t>. VTU,</w:t>
      </w:r>
      <w:r w:rsidR="0011515E">
        <w:rPr>
          <w:color w:val="000000"/>
          <w:sz w:val="22"/>
          <w:szCs w:val="22"/>
          <w:lang w:val="en-US"/>
        </w:rPr>
        <w:t xml:space="preserve"> </w:t>
      </w:r>
      <w:r w:rsidR="000C328D" w:rsidRPr="00012772">
        <w:rPr>
          <w:color w:val="000000"/>
          <w:sz w:val="22"/>
          <w:szCs w:val="22"/>
          <w:lang w:val="en-US"/>
        </w:rPr>
        <w:t>Karnataka</w:t>
      </w:r>
      <w:r w:rsidR="00F30BC6">
        <w:rPr>
          <w:color w:val="000000"/>
          <w:sz w:val="22"/>
          <w:szCs w:val="22"/>
          <w:lang w:val="en-US"/>
        </w:rPr>
        <w:t xml:space="preserve"> in 2012-2016</w:t>
      </w:r>
      <w:r w:rsidR="00516D7F">
        <w:rPr>
          <w:color w:val="000000"/>
          <w:sz w:val="22"/>
          <w:szCs w:val="22"/>
          <w:lang w:val="en-US"/>
        </w:rPr>
        <w:t>.</w:t>
      </w:r>
    </w:p>
    <w:p w:rsidR="00EC07E0" w:rsidRPr="00012772" w:rsidRDefault="00EC07E0">
      <w:pPr>
        <w:numPr>
          <w:ilvl w:val="0"/>
          <w:numId w:val="1"/>
        </w:numPr>
        <w:shd w:val="clear" w:color="auto" w:fill="E0E0E0"/>
        <w:spacing w:before="40"/>
        <w:jc w:val="both"/>
        <w:rPr>
          <w:b/>
          <w:i/>
          <w:sz w:val="22"/>
          <w:szCs w:val="22"/>
        </w:rPr>
      </w:pPr>
      <w:r w:rsidRPr="00012772">
        <w:rPr>
          <w:b/>
          <w:sz w:val="22"/>
          <w:szCs w:val="22"/>
        </w:rPr>
        <w:t>Higher Secondary (12</w:t>
      </w:r>
      <w:r w:rsidRPr="00012772">
        <w:rPr>
          <w:b/>
          <w:sz w:val="22"/>
          <w:szCs w:val="22"/>
          <w:vertAlign w:val="superscript"/>
        </w:rPr>
        <w:t>th</w:t>
      </w:r>
      <w:r w:rsidRPr="00012772">
        <w:rPr>
          <w:b/>
          <w:sz w:val="22"/>
          <w:szCs w:val="22"/>
        </w:rPr>
        <w:t>)</w:t>
      </w:r>
      <w:r w:rsidR="00CC744B">
        <w:rPr>
          <w:sz w:val="22"/>
          <w:szCs w:val="22"/>
        </w:rPr>
        <w:t xml:space="preserve"> from </w:t>
      </w:r>
      <w:r w:rsidR="00A746E4">
        <w:rPr>
          <w:sz w:val="22"/>
          <w:szCs w:val="22"/>
        </w:rPr>
        <w:t>st.Joseph</w:t>
      </w:r>
      <w:bookmarkStart w:id="0" w:name="_GoBack"/>
      <w:bookmarkEnd w:id="0"/>
      <w:r w:rsidR="00A746E4">
        <w:rPr>
          <w:sz w:val="22"/>
          <w:szCs w:val="22"/>
        </w:rPr>
        <w:t xml:space="preserve"> </w:t>
      </w:r>
      <w:r w:rsidR="00F30BC6">
        <w:rPr>
          <w:sz w:val="22"/>
          <w:szCs w:val="22"/>
        </w:rPr>
        <w:t>college</w:t>
      </w:r>
      <w:r w:rsidR="000C328D" w:rsidRPr="00012772">
        <w:rPr>
          <w:sz w:val="22"/>
          <w:szCs w:val="22"/>
        </w:rPr>
        <w:t xml:space="preserve">, </w:t>
      </w:r>
      <w:r w:rsidR="00A746E4">
        <w:rPr>
          <w:color w:val="000000"/>
          <w:sz w:val="22"/>
          <w:szCs w:val="22"/>
          <w:lang w:val="en-US"/>
        </w:rPr>
        <w:t>Gulbarga</w:t>
      </w:r>
      <w:r w:rsidR="00CC744B">
        <w:rPr>
          <w:sz w:val="22"/>
          <w:szCs w:val="22"/>
        </w:rPr>
        <w:t xml:space="preserve">, Karnataka, </w:t>
      </w:r>
      <w:r w:rsidR="000C328D" w:rsidRPr="00012772">
        <w:rPr>
          <w:sz w:val="22"/>
          <w:szCs w:val="22"/>
        </w:rPr>
        <w:t>Karnataka</w:t>
      </w:r>
      <w:r w:rsidR="00F30BC6">
        <w:rPr>
          <w:sz w:val="22"/>
          <w:szCs w:val="22"/>
        </w:rPr>
        <w:t xml:space="preserve"> Board in 2010– 2012</w:t>
      </w:r>
      <w:r w:rsidR="00516D7F">
        <w:rPr>
          <w:sz w:val="22"/>
          <w:szCs w:val="22"/>
        </w:rPr>
        <w:t>.</w:t>
      </w:r>
    </w:p>
    <w:p w:rsidR="00EC07E0" w:rsidRPr="00012772" w:rsidRDefault="00EC07E0">
      <w:pPr>
        <w:numPr>
          <w:ilvl w:val="0"/>
          <w:numId w:val="1"/>
        </w:numPr>
        <w:shd w:val="clear" w:color="auto" w:fill="E0E0E0"/>
        <w:spacing w:before="40"/>
        <w:jc w:val="both"/>
        <w:rPr>
          <w:b/>
          <w:i/>
          <w:sz w:val="22"/>
          <w:szCs w:val="22"/>
        </w:rPr>
      </w:pPr>
      <w:r w:rsidRPr="00012772">
        <w:rPr>
          <w:b/>
          <w:color w:val="000000"/>
          <w:sz w:val="22"/>
          <w:szCs w:val="22"/>
          <w:lang w:val="en-US"/>
        </w:rPr>
        <w:t>Matriculation (10</w:t>
      </w:r>
      <w:r w:rsidRPr="00012772">
        <w:rPr>
          <w:b/>
          <w:color w:val="000000"/>
          <w:sz w:val="22"/>
          <w:szCs w:val="22"/>
          <w:vertAlign w:val="superscript"/>
          <w:lang w:val="en-US"/>
        </w:rPr>
        <w:t>th</w:t>
      </w:r>
      <w:r w:rsidRPr="00012772">
        <w:rPr>
          <w:b/>
          <w:color w:val="000000"/>
          <w:sz w:val="22"/>
          <w:szCs w:val="22"/>
          <w:lang w:val="en-US"/>
        </w:rPr>
        <w:t>)</w:t>
      </w:r>
      <w:r w:rsidRPr="00012772">
        <w:rPr>
          <w:color w:val="000000"/>
          <w:sz w:val="22"/>
          <w:szCs w:val="22"/>
          <w:lang w:val="en-US"/>
        </w:rPr>
        <w:t xml:space="preserve"> from</w:t>
      </w:r>
      <w:r w:rsidR="000C328D" w:rsidRPr="00012772">
        <w:rPr>
          <w:sz w:val="22"/>
          <w:szCs w:val="22"/>
        </w:rPr>
        <w:t xml:space="preserve"> </w:t>
      </w:r>
      <w:r w:rsidR="004D011C">
        <w:rPr>
          <w:sz w:val="22"/>
          <w:szCs w:val="22"/>
        </w:rPr>
        <w:t>NVEM</w:t>
      </w:r>
      <w:r w:rsidR="00CC744B">
        <w:rPr>
          <w:sz w:val="22"/>
          <w:szCs w:val="22"/>
        </w:rPr>
        <w:t xml:space="preserve"> School, </w:t>
      </w:r>
      <w:r w:rsidR="00A746E4">
        <w:rPr>
          <w:color w:val="000000"/>
          <w:sz w:val="22"/>
          <w:szCs w:val="22"/>
          <w:lang w:val="en-US"/>
        </w:rPr>
        <w:t>Gulbarga</w:t>
      </w:r>
      <w:r w:rsidR="00F30BC6">
        <w:rPr>
          <w:sz w:val="22"/>
          <w:szCs w:val="22"/>
        </w:rPr>
        <w:t>, Karnataka Board in 2010</w:t>
      </w:r>
      <w:r w:rsidR="00516D7F">
        <w:rPr>
          <w:sz w:val="22"/>
          <w:szCs w:val="22"/>
        </w:rPr>
        <w:t>.</w:t>
      </w:r>
    </w:p>
    <w:p w:rsidR="00EC07E0" w:rsidRPr="00012772" w:rsidRDefault="00EC07E0">
      <w:pPr>
        <w:pBdr>
          <w:bottom w:val="double" w:sz="1" w:space="1" w:color="000000"/>
        </w:pBdr>
        <w:tabs>
          <w:tab w:val="left" w:pos="0"/>
        </w:tabs>
        <w:jc w:val="both"/>
        <w:rPr>
          <w:b/>
          <w:color w:val="000000"/>
          <w:sz w:val="22"/>
          <w:szCs w:val="22"/>
        </w:rPr>
      </w:pPr>
    </w:p>
    <w:p w:rsidR="00EC07E0" w:rsidRPr="00012772" w:rsidRDefault="00EC07E0">
      <w:pPr>
        <w:pBdr>
          <w:bottom w:val="double" w:sz="1" w:space="1" w:color="000000"/>
        </w:pBdr>
        <w:tabs>
          <w:tab w:val="left" w:pos="0"/>
        </w:tabs>
        <w:jc w:val="both"/>
        <w:rPr>
          <w:b/>
          <w:color w:val="000000"/>
          <w:sz w:val="22"/>
          <w:szCs w:val="22"/>
        </w:rPr>
      </w:pPr>
    </w:p>
    <w:p w:rsidR="00EC07E0" w:rsidRPr="00012772" w:rsidRDefault="00CE77D6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color w:val="000000"/>
          <w:sz w:val="22"/>
          <w:szCs w:val="22"/>
        </w:rPr>
      </w:pPr>
      <w:r>
        <w:rPr>
          <w:b/>
          <w:i/>
          <w:noProof/>
          <w:color w:val="000000"/>
          <w:sz w:val="22"/>
          <w:szCs w:val="22"/>
          <w:lang w:val="en-US" w:eastAsia="en-US"/>
        </w:rPr>
        <w:drawing>
          <wp:inline distT="0" distB="0" distL="0" distR="0">
            <wp:extent cx="4381500" cy="952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5250"/>
                    </a:xfrm>
                    <a:prstGeom prst="rect">
                      <a:avLst/>
                    </a:prstGeom>
                    <a:blipFill dpi="0" rotWithShape="0">
                      <a:blip/>
                      <a:srcRect/>
                      <a:stretch>
                        <a:fillRect/>
                      </a:stretch>
                    </a:blip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BC6" w:rsidRPr="00F30BC6" w:rsidRDefault="00F30BC6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i/>
          <w:color w:val="000000"/>
          <w:sz w:val="16"/>
        </w:rPr>
      </w:pPr>
    </w:p>
    <w:p w:rsidR="00EC07E0" w:rsidRDefault="00EC07E0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i/>
          <w:color w:val="000000"/>
        </w:rPr>
      </w:pPr>
      <w:r w:rsidRPr="00FA6C3E">
        <w:rPr>
          <w:b/>
          <w:i/>
          <w:color w:val="000000"/>
        </w:rPr>
        <w:t xml:space="preserve">PERSONAL </w:t>
      </w:r>
      <w:r w:rsidR="00FD079A" w:rsidRPr="00FA6C3E">
        <w:rPr>
          <w:b/>
          <w:i/>
          <w:color w:val="000000"/>
        </w:rPr>
        <w:t>INFORMATION</w:t>
      </w:r>
    </w:p>
    <w:p w:rsidR="00F30BC6" w:rsidRPr="00F30BC6" w:rsidRDefault="00F30BC6" w:rsidP="00EC07E0">
      <w:pPr>
        <w:pBdr>
          <w:bottom w:val="double" w:sz="1" w:space="1" w:color="000000"/>
        </w:pBdr>
        <w:tabs>
          <w:tab w:val="left" w:pos="0"/>
        </w:tabs>
        <w:jc w:val="center"/>
        <w:rPr>
          <w:b/>
          <w:i/>
          <w:color w:val="000000"/>
          <w:sz w:val="20"/>
        </w:rPr>
      </w:pPr>
    </w:p>
    <w:p w:rsidR="00F30BC6" w:rsidRDefault="00F30BC6">
      <w:pPr>
        <w:tabs>
          <w:tab w:val="left" w:pos="0"/>
        </w:tabs>
        <w:spacing w:before="40"/>
        <w:jc w:val="both"/>
        <w:rPr>
          <w:color w:val="000000"/>
          <w:sz w:val="22"/>
          <w:szCs w:val="22"/>
        </w:rPr>
      </w:pPr>
    </w:p>
    <w:p w:rsidR="00EC07E0" w:rsidRPr="00012772" w:rsidRDefault="000C328D">
      <w:pPr>
        <w:tabs>
          <w:tab w:val="left" w:pos="0"/>
        </w:tabs>
        <w:spacing w:before="40"/>
        <w:jc w:val="both"/>
        <w:rPr>
          <w:color w:val="000000"/>
          <w:sz w:val="22"/>
          <w:szCs w:val="22"/>
        </w:rPr>
      </w:pPr>
      <w:r w:rsidRPr="00012772">
        <w:rPr>
          <w:color w:val="000000"/>
          <w:sz w:val="22"/>
          <w:szCs w:val="22"/>
        </w:rPr>
        <w:t>Father’s Name</w:t>
      </w:r>
      <w:r w:rsidRPr="00012772">
        <w:rPr>
          <w:color w:val="000000"/>
          <w:sz w:val="22"/>
          <w:szCs w:val="22"/>
        </w:rPr>
        <w:tab/>
        <w:t>:</w:t>
      </w:r>
      <w:r w:rsidRPr="00012772">
        <w:rPr>
          <w:color w:val="000000"/>
          <w:sz w:val="22"/>
          <w:szCs w:val="22"/>
        </w:rPr>
        <w:tab/>
      </w:r>
      <w:r w:rsidR="004D011C">
        <w:rPr>
          <w:color w:val="000000"/>
          <w:sz w:val="22"/>
          <w:szCs w:val="22"/>
        </w:rPr>
        <w:t>Sharangouda .g. Patil</w:t>
      </w:r>
    </w:p>
    <w:p w:rsidR="00EC07E0" w:rsidRPr="00012772" w:rsidRDefault="000C328D">
      <w:pPr>
        <w:tabs>
          <w:tab w:val="left" w:pos="0"/>
        </w:tabs>
        <w:spacing w:before="40"/>
        <w:jc w:val="both"/>
        <w:rPr>
          <w:color w:val="000000"/>
          <w:sz w:val="22"/>
          <w:szCs w:val="22"/>
          <w:lang w:val="en-US"/>
        </w:rPr>
      </w:pPr>
      <w:r w:rsidRPr="00012772">
        <w:rPr>
          <w:color w:val="000000"/>
          <w:sz w:val="22"/>
          <w:szCs w:val="22"/>
        </w:rPr>
        <w:t>Date of Birth</w:t>
      </w:r>
      <w:r w:rsidRPr="00012772">
        <w:rPr>
          <w:color w:val="000000"/>
          <w:sz w:val="22"/>
          <w:szCs w:val="22"/>
        </w:rPr>
        <w:tab/>
        <w:t>:</w:t>
      </w:r>
      <w:r w:rsidRPr="00012772">
        <w:rPr>
          <w:color w:val="000000"/>
          <w:sz w:val="22"/>
          <w:szCs w:val="22"/>
        </w:rPr>
        <w:tab/>
      </w:r>
      <w:r w:rsidR="004D011C">
        <w:rPr>
          <w:color w:val="000000"/>
          <w:sz w:val="22"/>
          <w:szCs w:val="22"/>
        </w:rPr>
        <w:t>16</w:t>
      </w:r>
      <w:r w:rsidR="008E2810" w:rsidRPr="008E2810">
        <w:rPr>
          <w:color w:val="000000"/>
          <w:sz w:val="22"/>
          <w:szCs w:val="22"/>
          <w:vertAlign w:val="superscript"/>
        </w:rPr>
        <w:t>st</w:t>
      </w:r>
      <w:r w:rsidR="00F30BC6">
        <w:rPr>
          <w:color w:val="000000"/>
          <w:sz w:val="22"/>
          <w:szCs w:val="22"/>
        </w:rPr>
        <w:t xml:space="preserve"> </w:t>
      </w:r>
      <w:r w:rsidR="004D011C" w:rsidRPr="004D011C">
        <w:rPr>
          <w:color w:val="000000"/>
          <w:sz w:val="22"/>
          <w:szCs w:val="22"/>
        </w:rPr>
        <w:t xml:space="preserve">February </w:t>
      </w:r>
      <w:r w:rsidR="004D011C">
        <w:rPr>
          <w:color w:val="000000"/>
          <w:sz w:val="22"/>
          <w:szCs w:val="22"/>
        </w:rPr>
        <w:t>1995</w:t>
      </w:r>
    </w:p>
    <w:p w:rsidR="00176AD6" w:rsidRDefault="002565C2" w:rsidP="00EC07E0">
      <w:pPr>
        <w:tabs>
          <w:tab w:val="left" w:pos="0"/>
        </w:tabs>
        <w:spacing w:before="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Languages        </w:t>
      </w:r>
      <w:r w:rsidR="000C328D" w:rsidRPr="00012772">
        <w:rPr>
          <w:color w:val="000000"/>
          <w:sz w:val="22"/>
          <w:szCs w:val="22"/>
        </w:rPr>
        <w:t xml:space="preserve">: </w:t>
      </w:r>
      <w:r w:rsidR="000C328D" w:rsidRPr="00012772">
        <w:rPr>
          <w:color w:val="000000"/>
          <w:sz w:val="22"/>
          <w:szCs w:val="22"/>
        </w:rPr>
        <w:tab/>
      </w:r>
      <w:r w:rsidR="007104E3" w:rsidRPr="00012772">
        <w:rPr>
          <w:color w:val="000000"/>
          <w:sz w:val="22"/>
          <w:szCs w:val="22"/>
        </w:rPr>
        <w:t xml:space="preserve">English, </w:t>
      </w:r>
      <w:r w:rsidR="000C328D" w:rsidRPr="00012772">
        <w:rPr>
          <w:color w:val="000000"/>
          <w:sz w:val="22"/>
          <w:szCs w:val="22"/>
        </w:rPr>
        <w:t>Kannada</w:t>
      </w:r>
      <w:r w:rsidR="00C53628">
        <w:rPr>
          <w:color w:val="000000"/>
          <w:sz w:val="22"/>
          <w:szCs w:val="22"/>
        </w:rPr>
        <w:t>, Hindi</w:t>
      </w:r>
      <w:r w:rsidR="004D011C">
        <w:rPr>
          <w:color w:val="000000"/>
          <w:sz w:val="22"/>
          <w:szCs w:val="22"/>
        </w:rPr>
        <w:t>.</w:t>
      </w:r>
    </w:p>
    <w:sectPr w:rsidR="00176AD6" w:rsidSect="00B309CA">
      <w:footerReference w:type="first" r:id="rId9"/>
      <w:footnotePr>
        <w:pos w:val="beneathText"/>
      </w:footnotePr>
      <w:pgSz w:w="11905" w:h="16837"/>
      <w:pgMar w:top="920" w:right="1208" w:bottom="920" w:left="1208" w:header="720" w:footer="720" w:gutter="0"/>
      <w:pgBorders>
        <w:top w:val="double" w:sz="1" w:space="19" w:color="000000"/>
        <w:left w:val="double" w:sz="1" w:space="31" w:color="000000"/>
        <w:bottom w:val="double" w:sz="1" w:space="19" w:color="000000"/>
        <w:right w:val="double" w:sz="1" w:space="31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0DE" w:rsidRDefault="00F210DE" w:rsidP="0061121D">
      <w:r>
        <w:separator/>
      </w:r>
    </w:p>
  </w:endnote>
  <w:endnote w:type="continuationSeparator" w:id="0">
    <w:p w:rsidR="00F210DE" w:rsidRDefault="00F210DE" w:rsidP="00611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21D" w:rsidRDefault="0061121D">
    <w:pPr>
      <w:pStyle w:val="Footer"/>
      <w:rPr>
        <w:rFonts w:ascii="Candara" w:hAnsi="Candara"/>
        <w:b/>
        <w:sz w:val="22"/>
      </w:rPr>
    </w:pPr>
  </w:p>
  <w:p w:rsidR="0061121D" w:rsidRPr="0061121D" w:rsidRDefault="0061121D" w:rsidP="0061121D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0DE" w:rsidRDefault="00F210DE" w:rsidP="0061121D">
      <w:r>
        <w:separator/>
      </w:r>
    </w:p>
  </w:footnote>
  <w:footnote w:type="continuationSeparator" w:id="0">
    <w:p w:rsidR="00F210DE" w:rsidRDefault="00F210DE" w:rsidP="00611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A1C23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310CE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BAC5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FA2A7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CDC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644D4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9ECDA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78D5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1EA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7CE0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534A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ð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</w:rPr>
    </w:lvl>
  </w:abstractNum>
  <w:abstractNum w:abstractNumId="1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4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5" w15:restartNumberingAfterBreak="0">
    <w:nsid w:val="00000005"/>
    <w:multiLevelType w:val="singleLevel"/>
    <w:tmpl w:val="00000005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6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7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9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0" w15:restartNumberingAfterBreak="0">
    <w:nsid w:val="0000000A"/>
    <w:multiLevelType w:val="singleLevel"/>
    <w:tmpl w:val="0000000A"/>
    <w:name w:val="Outline"/>
    <w:lvl w:ilvl="0">
      <w:start w:val="1"/>
      <w:numFmt w:val="bullet"/>
      <w:lvlText w:val="ð"/>
      <w:lvlJc w:val="left"/>
      <w:pPr>
        <w:tabs>
          <w:tab w:val="num" w:pos="714"/>
        </w:tabs>
        <w:ind w:left="714" w:hanging="288"/>
      </w:pPr>
      <w:rPr>
        <w:rFonts w:ascii="Wingdings" w:hAnsi="Wingdings"/>
        <w:color w:val="auto"/>
        <w:sz w:val="17"/>
        <w:szCs w:val="17"/>
      </w:rPr>
    </w:lvl>
  </w:abstractNum>
  <w:abstractNum w:abstractNumId="21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B834F3"/>
    <w:multiLevelType w:val="hybridMultilevel"/>
    <w:tmpl w:val="FE606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5546796"/>
    <w:multiLevelType w:val="hybridMultilevel"/>
    <w:tmpl w:val="57E2D21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405A6E"/>
    <w:multiLevelType w:val="hybridMultilevel"/>
    <w:tmpl w:val="E83E3706"/>
    <w:lvl w:ilvl="0" w:tplc="00000001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D0DF2"/>
    <w:multiLevelType w:val="hybridMultilevel"/>
    <w:tmpl w:val="690E98A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25D94"/>
    <w:multiLevelType w:val="hybridMultilevel"/>
    <w:tmpl w:val="C18469B6"/>
    <w:lvl w:ilvl="0" w:tplc="CD1EA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D7CE1"/>
    <w:multiLevelType w:val="hybridMultilevel"/>
    <w:tmpl w:val="4824FA8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84577"/>
    <w:multiLevelType w:val="hybridMultilevel"/>
    <w:tmpl w:val="A3F8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27"/>
  </w:num>
  <w:num w:numId="22">
    <w:abstractNumId w:val="25"/>
  </w:num>
  <w:num w:numId="23">
    <w:abstractNumId w:val="23"/>
  </w:num>
  <w:num w:numId="24">
    <w:abstractNumId w:val="0"/>
  </w:num>
  <w:num w:numId="25">
    <w:abstractNumId w:val="24"/>
  </w:num>
  <w:num w:numId="26">
    <w:abstractNumId w:val="28"/>
  </w:num>
  <w:num w:numId="27">
    <w:abstractNumId w:val="26"/>
  </w:num>
  <w:num w:numId="28">
    <w:abstractNumId w:val="2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4D"/>
    <w:rsid w:val="00012772"/>
    <w:rsid w:val="00020E2C"/>
    <w:rsid w:val="00021F11"/>
    <w:rsid w:val="000272D5"/>
    <w:rsid w:val="00043AE8"/>
    <w:rsid w:val="00053042"/>
    <w:rsid w:val="00057B80"/>
    <w:rsid w:val="00084706"/>
    <w:rsid w:val="00090DCF"/>
    <w:rsid w:val="00095F09"/>
    <w:rsid w:val="000A2BF2"/>
    <w:rsid w:val="000C1CC2"/>
    <w:rsid w:val="000C328D"/>
    <w:rsid w:val="000D06DC"/>
    <w:rsid w:val="000D7898"/>
    <w:rsid w:val="000E7646"/>
    <w:rsid w:val="00100D14"/>
    <w:rsid w:val="00112631"/>
    <w:rsid w:val="0011515E"/>
    <w:rsid w:val="001219D7"/>
    <w:rsid w:val="00127F5B"/>
    <w:rsid w:val="00135071"/>
    <w:rsid w:val="00142731"/>
    <w:rsid w:val="00165123"/>
    <w:rsid w:val="001725E1"/>
    <w:rsid w:val="00176AD6"/>
    <w:rsid w:val="00195F86"/>
    <w:rsid w:val="001B3138"/>
    <w:rsid w:val="001B4F9F"/>
    <w:rsid w:val="001D316F"/>
    <w:rsid w:val="001E35BD"/>
    <w:rsid w:val="001E418D"/>
    <w:rsid w:val="00207099"/>
    <w:rsid w:val="00213D1E"/>
    <w:rsid w:val="00225D19"/>
    <w:rsid w:val="002266F9"/>
    <w:rsid w:val="002460BB"/>
    <w:rsid w:val="002511B6"/>
    <w:rsid w:val="00252280"/>
    <w:rsid w:val="002565C2"/>
    <w:rsid w:val="002648D6"/>
    <w:rsid w:val="0026760A"/>
    <w:rsid w:val="0028421F"/>
    <w:rsid w:val="00284F9A"/>
    <w:rsid w:val="002A2EDF"/>
    <w:rsid w:val="002B4908"/>
    <w:rsid w:val="002B7C1C"/>
    <w:rsid w:val="002C1E90"/>
    <w:rsid w:val="002E7DEB"/>
    <w:rsid w:val="002F074D"/>
    <w:rsid w:val="002F5129"/>
    <w:rsid w:val="003246AF"/>
    <w:rsid w:val="003273E3"/>
    <w:rsid w:val="0033035A"/>
    <w:rsid w:val="0033053B"/>
    <w:rsid w:val="003355D1"/>
    <w:rsid w:val="00353935"/>
    <w:rsid w:val="003735B4"/>
    <w:rsid w:val="003A1E5D"/>
    <w:rsid w:val="003A2396"/>
    <w:rsid w:val="003B4563"/>
    <w:rsid w:val="003E4DC4"/>
    <w:rsid w:val="003F4BD8"/>
    <w:rsid w:val="00402BB7"/>
    <w:rsid w:val="00420624"/>
    <w:rsid w:val="004526E2"/>
    <w:rsid w:val="00482AD3"/>
    <w:rsid w:val="00493F76"/>
    <w:rsid w:val="004B7B16"/>
    <w:rsid w:val="004C62D9"/>
    <w:rsid w:val="004D011C"/>
    <w:rsid w:val="00516D7F"/>
    <w:rsid w:val="0052547C"/>
    <w:rsid w:val="00527C34"/>
    <w:rsid w:val="00537943"/>
    <w:rsid w:val="005532C1"/>
    <w:rsid w:val="005778D6"/>
    <w:rsid w:val="00577F6A"/>
    <w:rsid w:val="0059178A"/>
    <w:rsid w:val="0059729C"/>
    <w:rsid w:val="005B1E8D"/>
    <w:rsid w:val="005B54A6"/>
    <w:rsid w:val="005B7E9E"/>
    <w:rsid w:val="005C4374"/>
    <w:rsid w:val="005C4CED"/>
    <w:rsid w:val="005C678D"/>
    <w:rsid w:val="005D2C6B"/>
    <w:rsid w:val="005E6DB8"/>
    <w:rsid w:val="006033DE"/>
    <w:rsid w:val="0061121D"/>
    <w:rsid w:val="006123DA"/>
    <w:rsid w:val="00613F2F"/>
    <w:rsid w:val="00630259"/>
    <w:rsid w:val="00630B93"/>
    <w:rsid w:val="00654B3E"/>
    <w:rsid w:val="006642E9"/>
    <w:rsid w:val="00666292"/>
    <w:rsid w:val="006678D0"/>
    <w:rsid w:val="006825DB"/>
    <w:rsid w:val="00684B63"/>
    <w:rsid w:val="00685F00"/>
    <w:rsid w:val="006926E2"/>
    <w:rsid w:val="0069619F"/>
    <w:rsid w:val="006C7E24"/>
    <w:rsid w:val="006D476D"/>
    <w:rsid w:val="006D6517"/>
    <w:rsid w:val="006F2938"/>
    <w:rsid w:val="007104E3"/>
    <w:rsid w:val="00712433"/>
    <w:rsid w:val="00725044"/>
    <w:rsid w:val="007360E4"/>
    <w:rsid w:val="00737591"/>
    <w:rsid w:val="0075448E"/>
    <w:rsid w:val="00755A72"/>
    <w:rsid w:val="00765731"/>
    <w:rsid w:val="00765A00"/>
    <w:rsid w:val="00767617"/>
    <w:rsid w:val="0077230D"/>
    <w:rsid w:val="00772AD0"/>
    <w:rsid w:val="00782BD2"/>
    <w:rsid w:val="00790553"/>
    <w:rsid w:val="007A158B"/>
    <w:rsid w:val="007A50D7"/>
    <w:rsid w:val="007A59A3"/>
    <w:rsid w:val="007C526B"/>
    <w:rsid w:val="007D106F"/>
    <w:rsid w:val="007D3CEE"/>
    <w:rsid w:val="007D770C"/>
    <w:rsid w:val="007E0032"/>
    <w:rsid w:val="007E5D70"/>
    <w:rsid w:val="00805625"/>
    <w:rsid w:val="00821141"/>
    <w:rsid w:val="0083415F"/>
    <w:rsid w:val="0083556E"/>
    <w:rsid w:val="0083620E"/>
    <w:rsid w:val="00855DF4"/>
    <w:rsid w:val="008566FA"/>
    <w:rsid w:val="0085728B"/>
    <w:rsid w:val="00860873"/>
    <w:rsid w:val="00863298"/>
    <w:rsid w:val="00871A1A"/>
    <w:rsid w:val="00886EF8"/>
    <w:rsid w:val="00893447"/>
    <w:rsid w:val="008B7F86"/>
    <w:rsid w:val="008C335A"/>
    <w:rsid w:val="008E2810"/>
    <w:rsid w:val="008E7AFA"/>
    <w:rsid w:val="008F3B69"/>
    <w:rsid w:val="008F50A7"/>
    <w:rsid w:val="009018BC"/>
    <w:rsid w:val="00902044"/>
    <w:rsid w:val="0090349E"/>
    <w:rsid w:val="009213D1"/>
    <w:rsid w:val="0094638F"/>
    <w:rsid w:val="00950D7B"/>
    <w:rsid w:val="00955253"/>
    <w:rsid w:val="00960806"/>
    <w:rsid w:val="00964F74"/>
    <w:rsid w:val="0096738C"/>
    <w:rsid w:val="0097130D"/>
    <w:rsid w:val="0097512B"/>
    <w:rsid w:val="00976730"/>
    <w:rsid w:val="00980002"/>
    <w:rsid w:val="00981C7C"/>
    <w:rsid w:val="009E4796"/>
    <w:rsid w:val="009E61B5"/>
    <w:rsid w:val="009F0C60"/>
    <w:rsid w:val="009F4107"/>
    <w:rsid w:val="009F53AB"/>
    <w:rsid w:val="009F5EE8"/>
    <w:rsid w:val="009F6E84"/>
    <w:rsid w:val="00A1198E"/>
    <w:rsid w:val="00A163C0"/>
    <w:rsid w:val="00A16700"/>
    <w:rsid w:val="00A17F1A"/>
    <w:rsid w:val="00A33D30"/>
    <w:rsid w:val="00A60A7A"/>
    <w:rsid w:val="00A64EEF"/>
    <w:rsid w:val="00A71891"/>
    <w:rsid w:val="00A7373E"/>
    <w:rsid w:val="00A746E4"/>
    <w:rsid w:val="00A82D17"/>
    <w:rsid w:val="00A87F53"/>
    <w:rsid w:val="00A955BE"/>
    <w:rsid w:val="00AA2B75"/>
    <w:rsid w:val="00AA4359"/>
    <w:rsid w:val="00AA7C94"/>
    <w:rsid w:val="00AB5F21"/>
    <w:rsid w:val="00AC42E0"/>
    <w:rsid w:val="00AC7D9E"/>
    <w:rsid w:val="00AD11B8"/>
    <w:rsid w:val="00AD4717"/>
    <w:rsid w:val="00AD581D"/>
    <w:rsid w:val="00AF3527"/>
    <w:rsid w:val="00B14D0A"/>
    <w:rsid w:val="00B2649B"/>
    <w:rsid w:val="00B309CA"/>
    <w:rsid w:val="00B36EDD"/>
    <w:rsid w:val="00B50105"/>
    <w:rsid w:val="00B73D04"/>
    <w:rsid w:val="00B76338"/>
    <w:rsid w:val="00B82BC9"/>
    <w:rsid w:val="00B8482B"/>
    <w:rsid w:val="00B87486"/>
    <w:rsid w:val="00B87F1C"/>
    <w:rsid w:val="00B9338C"/>
    <w:rsid w:val="00BA0AAE"/>
    <w:rsid w:val="00BB5DE5"/>
    <w:rsid w:val="00BC2580"/>
    <w:rsid w:val="00BC6845"/>
    <w:rsid w:val="00BD7908"/>
    <w:rsid w:val="00BF13B5"/>
    <w:rsid w:val="00BF58F8"/>
    <w:rsid w:val="00C121E2"/>
    <w:rsid w:val="00C13395"/>
    <w:rsid w:val="00C13B65"/>
    <w:rsid w:val="00C14DEE"/>
    <w:rsid w:val="00C27EEE"/>
    <w:rsid w:val="00C33BD6"/>
    <w:rsid w:val="00C445F9"/>
    <w:rsid w:val="00C4722A"/>
    <w:rsid w:val="00C52731"/>
    <w:rsid w:val="00C53628"/>
    <w:rsid w:val="00C74779"/>
    <w:rsid w:val="00C766FC"/>
    <w:rsid w:val="00C97595"/>
    <w:rsid w:val="00CB0C60"/>
    <w:rsid w:val="00CC06EA"/>
    <w:rsid w:val="00CC1C0C"/>
    <w:rsid w:val="00CC744B"/>
    <w:rsid w:val="00CD1781"/>
    <w:rsid w:val="00CD4DE3"/>
    <w:rsid w:val="00CD5F70"/>
    <w:rsid w:val="00CD6524"/>
    <w:rsid w:val="00CE1998"/>
    <w:rsid w:val="00CE77D6"/>
    <w:rsid w:val="00CF103A"/>
    <w:rsid w:val="00CF761C"/>
    <w:rsid w:val="00D10E62"/>
    <w:rsid w:val="00D1343C"/>
    <w:rsid w:val="00D1565F"/>
    <w:rsid w:val="00D24737"/>
    <w:rsid w:val="00D27438"/>
    <w:rsid w:val="00D3430A"/>
    <w:rsid w:val="00D42028"/>
    <w:rsid w:val="00D7171E"/>
    <w:rsid w:val="00D75083"/>
    <w:rsid w:val="00D86924"/>
    <w:rsid w:val="00D86C72"/>
    <w:rsid w:val="00D86F49"/>
    <w:rsid w:val="00D977D9"/>
    <w:rsid w:val="00DA51C8"/>
    <w:rsid w:val="00DB16EF"/>
    <w:rsid w:val="00DB4B11"/>
    <w:rsid w:val="00DC2BA2"/>
    <w:rsid w:val="00DD332E"/>
    <w:rsid w:val="00DE587A"/>
    <w:rsid w:val="00DF39E4"/>
    <w:rsid w:val="00DF63D7"/>
    <w:rsid w:val="00DF6FF9"/>
    <w:rsid w:val="00E00ED0"/>
    <w:rsid w:val="00E07434"/>
    <w:rsid w:val="00E14012"/>
    <w:rsid w:val="00E1561E"/>
    <w:rsid w:val="00E20939"/>
    <w:rsid w:val="00E24D4E"/>
    <w:rsid w:val="00E26D10"/>
    <w:rsid w:val="00E46916"/>
    <w:rsid w:val="00E62DD5"/>
    <w:rsid w:val="00E75CEB"/>
    <w:rsid w:val="00E9373A"/>
    <w:rsid w:val="00EA3E03"/>
    <w:rsid w:val="00EA5ED2"/>
    <w:rsid w:val="00EB54A1"/>
    <w:rsid w:val="00EB54AE"/>
    <w:rsid w:val="00EC07E0"/>
    <w:rsid w:val="00ED0BA8"/>
    <w:rsid w:val="00EE3637"/>
    <w:rsid w:val="00EF7506"/>
    <w:rsid w:val="00F06B8A"/>
    <w:rsid w:val="00F15A8D"/>
    <w:rsid w:val="00F210DE"/>
    <w:rsid w:val="00F270D0"/>
    <w:rsid w:val="00F30BC6"/>
    <w:rsid w:val="00F34300"/>
    <w:rsid w:val="00F4283F"/>
    <w:rsid w:val="00F726CF"/>
    <w:rsid w:val="00F81E80"/>
    <w:rsid w:val="00FA6C3E"/>
    <w:rsid w:val="00FB78A9"/>
    <w:rsid w:val="00FB7B11"/>
    <w:rsid w:val="00FC4CD3"/>
    <w:rsid w:val="00FD079A"/>
    <w:rsid w:val="00FE00DC"/>
    <w:rsid w:val="00FE2F30"/>
    <w:rsid w:val="00FE5583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CEFF2D-8354-4CDD-A070-96309B18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9CA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B309CA"/>
    <w:pPr>
      <w:keepNext/>
      <w:tabs>
        <w:tab w:val="num" w:pos="714"/>
      </w:tabs>
      <w:ind w:left="288" w:hanging="288"/>
      <w:outlineLvl w:val="0"/>
    </w:pPr>
    <w:rPr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309CA"/>
    <w:rPr>
      <w:rFonts w:ascii="Wingdings" w:hAnsi="Wingdings"/>
      <w:color w:val="auto"/>
    </w:rPr>
  </w:style>
  <w:style w:type="character" w:customStyle="1" w:styleId="WW8Num2z0">
    <w:name w:val="WW8Num2z0"/>
    <w:rsid w:val="00B309CA"/>
    <w:rPr>
      <w:rFonts w:ascii="Wingdings" w:hAnsi="Wingdings"/>
    </w:rPr>
  </w:style>
  <w:style w:type="character" w:customStyle="1" w:styleId="WW8Num3z0">
    <w:name w:val="WW8Num3z0"/>
    <w:rsid w:val="00B309CA"/>
    <w:rPr>
      <w:rFonts w:ascii="Wingdings" w:hAnsi="Wingdings"/>
    </w:rPr>
  </w:style>
  <w:style w:type="character" w:customStyle="1" w:styleId="WW8Num4z0">
    <w:name w:val="WW8Num4z0"/>
    <w:rsid w:val="00B309CA"/>
    <w:rPr>
      <w:rFonts w:ascii="Wingdings" w:hAnsi="Wingdings"/>
    </w:rPr>
  </w:style>
  <w:style w:type="character" w:customStyle="1" w:styleId="WW8Num5z0">
    <w:name w:val="WW8Num5z0"/>
    <w:rsid w:val="00B309CA"/>
    <w:rPr>
      <w:rFonts w:ascii="Wingdings" w:hAnsi="Wingdings"/>
    </w:rPr>
  </w:style>
  <w:style w:type="character" w:customStyle="1" w:styleId="WW8Num6z0">
    <w:name w:val="WW8Num6z0"/>
    <w:rsid w:val="00B309CA"/>
    <w:rPr>
      <w:rFonts w:ascii="Wingdings" w:hAnsi="Wingdings"/>
    </w:rPr>
  </w:style>
  <w:style w:type="character" w:customStyle="1" w:styleId="WW8Num7z0">
    <w:name w:val="WW8Num7z0"/>
    <w:rsid w:val="00B309CA"/>
    <w:rPr>
      <w:rFonts w:ascii="Wingdings" w:hAnsi="Wingdings"/>
    </w:rPr>
  </w:style>
  <w:style w:type="character" w:customStyle="1" w:styleId="WW8Num8z0">
    <w:name w:val="WW8Num8z0"/>
    <w:rsid w:val="00B309CA"/>
    <w:rPr>
      <w:rFonts w:ascii="Wingdings" w:hAnsi="Wingdings"/>
    </w:rPr>
  </w:style>
  <w:style w:type="character" w:customStyle="1" w:styleId="WW8Num9z0">
    <w:name w:val="WW8Num9z0"/>
    <w:rsid w:val="00B309CA"/>
    <w:rPr>
      <w:rFonts w:ascii="Wingdings" w:hAnsi="Wingdings"/>
    </w:rPr>
  </w:style>
  <w:style w:type="character" w:customStyle="1" w:styleId="WW8Num10z0">
    <w:name w:val="WW8Num10z0"/>
    <w:rsid w:val="00B309CA"/>
    <w:rPr>
      <w:rFonts w:ascii="Wingdings" w:hAnsi="Wingdings"/>
      <w:color w:val="auto"/>
      <w:sz w:val="17"/>
      <w:szCs w:val="17"/>
    </w:rPr>
  </w:style>
  <w:style w:type="character" w:customStyle="1" w:styleId="WW-Absatz-Standardschriftart">
    <w:name w:val="WW-Absatz-Standardschriftart"/>
    <w:rsid w:val="00B309CA"/>
  </w:style>
  <w:style w:type="character" w:customStyle="1" w:styleId="WW-WW8Num1z0">
    <w:name w:val="WW-WW8Num1z0"/>
    <w:rsid w:val="00B309CA"/>
    <w:rPr>
      <w:rFonts w:ascii="Wingdings" w:hAnsi="Wingdings"/>
      <w:color w:val="auto"/>
    </w:rPr>
  </w:style>
  <w:style w:type="character" w:customStyle="1" w:styleId="WW-WW8Num2z0">
    <w:name w:val="WW-WW8Num2z0"/>
    <w:rsid w:val="00B309CA"/>
    <w:rPr>
      <w:rFonts w:ascii="Wingdings" w:hAnsi="Wingdings"/>
    </w:rPr>
  </w:style>
  <w:style w:type="character" w:customStyle="1" w:styleId="WW-WW8Num3z0">
    <w:name w:val="WW-WW8Num3z0"/>
    <w:rsid w:val="00B309CA"/>
    <w:rPr>
      <w:rFonts w:ascii="Wingdings" w:hAnsi="Wingdings"/>
    </w:rPr>
  </w:style>
  <w:style w:type="character" w:customStyle="1" w:styleId="WW-WW8Num4z0">
    <w:name w:val="WW-WW8Num4z0"/>
    <w:rsid w:val="00B309CA"/>
    <w:rPr>
      <w:rFonts w:ascii="Wingdings" w:hAnsi="Wingdings"/>
    </w:rPr>
  </w:style>
  <w:style w:type="character" w:customStyle="1" w:styleId="WW-WW8Num5z0">
    <w:name w:val="WW-WW8Num5z0"/>
    <w:rsid w:val="00B309CA"/>
    <w:rPr>
      <w:rFonts w:ascii="Wingdings" w:hAnsi="Wingdings"/>
    </w:rPr>
  </w:style>
  <w:style w:type="character" w:customStyle="1" w:styleId="WW-WW8Num6z0">
    <w:name w:val="WW-WW8Num6z0"/>
    <w:rsid w:val="00B309CA"/>
    <w:rPr>
      <w:rFonts w:ascii="Wingdings" w:hAnsi="Wingdings"/>
    </w:rPr>
  </w:style>
  <w:style w:type="character" w:customStyle="1" w:styleId="WW-WW8Num7z0">
    <w:name w:val="WW-WW8Num7z0"/>
    <w:rsid w:val="00B309CA"/>
    <w:rPr>
      <w:rFonts w:ascii="Wingdings" w:hAnsi="Wingdings"/>
    </w:rPr>
  </w:style>
  <w:style w:type="character" w:customStyle="1" w:styleId="WW-WW8Num8z0">
    <w:name w:val="WW-WW8Num8z0"/>
    <w:rsid w:val="00B309CA"/>
    <w:rPr>
      <w:rFonts w:ascii="Wingdings" w:hAnsi="Wingdings"/>
    </w:rPr>
  </w:style>
  <w:style w:type="character" w:customStyle="1" w:styleId="WW-WW8Num9z0">
    <w:name w:val="WW-WW8Num9z0"/>
    <w:rsid w:val="00B309CA"/>
    <w:rPr>
      <w:rFonts w:ascii="Wingdings" w:hAnsi="Wingdings"/>
    </w:rPr>
  </w:style>
  <w:style w:type="character" w:customStyle="1" w:styleId="WW-WW8Num10z0">
    <w:name w:val="WW-WW8Num10z0"/>
    <w:rsid w:val="00B309CA"/>
    <w:rPr>
      <w:rFonts w:ascii="Wingdings" w:hAnsi="Wingdings"/>
      <w:color w:val="auto"/>
      <w:sz w:val="17"/>
      <w:szCs w:val="17"/>
    </w:rPr>
  </w:style>
  <w:style w:type="character" w:customStyle="1" w:styleId="WW-DefaultParagraphFont">
    <w:name w:val="WW-Default Paragraph Font"/>
    <w:rsid w:val="00B309CA"/>
  </w:style>
  <w:style w:type="character" w:customStyle="1" w:styleId="WW-WW8Num1z01">
    <w:name w:val="WW-WW8Num1z01"/>
    <w:rsid w:val="00B309CA"/>
    <w:rPr>
      <w:rFonts w:ascii="Wingdings" w:hAnsi="Wingdings"/>
      <w:color w:val="auto"/>
    </w:rPr>
  </w:style>
  <w:style w:type="character" w:customStyle="1" w:styleId="WW-WW8Num2z01">
    <w:name w:val="WW-WW8Num2z01"/>
    <w:rsid w:val="00B309CA"/>
    <w:rPr>
      <w:rFonts w:ascii="Wingdings" w:hAnsi="Wingdings"/>
    </w:rPr>
  </w:style>
  <w:style w:type="character" w:customStyle="1" w:styleId="WW-WW8Num3z01">
    <w:name w:val="WW-WW8Num3z01"/>
    <w:rsid w:val="00B309CA"/>
    <w:rPr>
      <w:rFonts w:ascii="Wingdings" w:hAnsi="Wingdings"/>
    </w:rPr>
  </w:style>
  <w:style w:type="character" w:customStyle="1" w:styleId="WW-WW8Num4z01">
    <w:name w:val="WW-WW8Num4z01"/>
    <w:rsid w:val="00B309CA"/>
    <w:rPr>
      <w:rFonts w:ascii="Wingdings" w:hAnsi="Wingdings"/>
    </w:rPr>
  </w:style>
  <w:style w:type="character" w:customStyle="1" w:styleId="WW-WW8Num5z01">
    <w:name w:val="WW-WW8Num5z01"/>
    <w:rsid w:val="00B309CA"/>
    <w:rPr>
      <w:rFonts w:ascii="Wingdings" w:hAnsi="Wingdings"/>
    </w:rPr>
  </w:style>
  <w:style w:type="character" w:customStyle="1" w:styleId="WW-WW8Num6z01">
    <w:name w:val="WW-WW8Num6z01"/>
    <w:rsid w:val="00B309CA"/>
    <w:rPr>
      <w:rFonts w:ascii="Wingdings" w:hAnsi="Wingdings"/>
    </w:rPr>
  </w:style>
  <w:style w:type="character" w:customStyle="1" w:styleId="WW-WW8Num7z01">
    <w:name w:val="WW-WW8Num7z01"/>
    <w:rsid w:val="00B309CA"/>
    <w:rPr>
      <w:rFonts w:ascii="Wingdings" w:hAnsi="Wingdings"/>
    </w:rPr>
  </w:style>
  <w:style w:type="character" w:customStyle="1" w:styleId="WW-WW8Num8z01">
    <w:name w:val="WW-WW8Num8z01"/>
    <w:rsid w:val="00B309CA"/>
    <w:rPr>
      <w:rFonts w:ascii="StarSymbol" w:hAnsi="StarSymbol" w:cs="StarSymbol"/>
      <w:sz w:val="18"/>
      <w:szCs w:val="18"/>
    </w:rPr>
  </w:style>
  <w:style w:type="character" w:customStyle="1" w:styleId="WW-WW8Num9z01">
    <w:name w:val="WW-WW8Num9z01"/>
    <w:rsid w:val="00B309CA"/>
    <w:rPr>
      <w:rFonts w:ascii="Wingdings" w:hAnsi="Wingdings"/>
      <w:color w:val="auto"/>
      <w:sz w:val="17"/>
      <w:szCs w:val="17"/>
    </w:rPr>
  </w:style>
  <w:style w:type="character" w:customStyle="1" w:styleId="WW-WW8Num10z01">
    <w:name w:val="WW-WW8Num10z01"/>
    <w:rsid w:val="00B309CA"/>
    <w:rPr>
      <w:rFonts w:ascii="Wingdings" w:hAnsi="Wingdings"/>
      <w:sz w:val="18"/>
      <w:szCs w:val="18"/>
    </w:rPr>
  </w:style>
  <w:style w:type="character" w:customStyle="1" w:styleId="WW8Num10z1">
    <w:name w:val="WW8Num10z1"/>
    <w:rsid w:val="00B309CA"/>
    <w:rPr>
      <w:rFonts w:ascii="StarSymbol" w:hAnsi="StarSymbol" w:cs="StarSymbol"/>
      <w:sz w:val="18"/>
      <w:szCs w:val="18"/>
    </w:rPr>
  </w:style>
  <w:style w:type="character" w:customStyle="1" w:styleId="WW8Num11z0">
    <w:name w:val="WW8Num11z0"/>
    <w:rsid w:val="00B309CA"/>
    <w:rPr>
      <w:rFonts w:ascii="Wingdings" w:hAnsi="Wingdings"/>
    </w:rPr>
  </w:style>
  <w:style w:type="character" w:customStyle="1" w:styleId="WW8Num11z1">
    <w:name w:val="WW8Num11z1"/>
    <w:rsid w:val="00B309CA"/>
    <w:rPr>
      <w:rFonts w:ascii="Courier New" w:hAnsi="Courier New" w:cs="Courier New"/>
    </w:rPr>
  </w:style>
  <w:style w:type="character" w:customStyle="1" w:styleId="WW8Num11z3">
    <w:name w:val="WW8Num11z3"/>
    <w:rsid w:val="00B309CA"/>
    <w:rPr>
      <w:rFonts w:ascii="Symbol" w:hAnsi="Symbol"/>
    </w:rPr>
  </w:style>
  <w:style w:type="character" w:customStyle="1" w:styleId="WW8Num12z0">
    <w:name w:val="WW8Num12z0"/>
    <w:rsid w:val="00B309CA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B309CA"/>
    <w:rPr>
      <w:rFonts w:ascii="Wingdings" w:hAnsi="Wingdings"/>
      <w:sz w:val="18"/>
      <w:szCs w:val="18"/>
    </w:rPr>
  </w:style>
  <w:style w:type="character" w:customStyle="1" w:styleId="WW8Num13z1">
    <w:name w:val="WW8Num13z1"/>
    <w:rsid w:val="00B309CA"/>
    <w:rPr>
      <w:rFonts w:ascii="StarSymbol" w:hAnsi="StarSymbol" w:cs="StarSymbol"/>
      <w:sz w:val="18"/>
      <w:szCs w:val="18"/>
    </w:rPr>
  </w:style>
  <w:style w:type="character" w:customStyle="1" w:styleId="WW8Num14z0">
    <w:name w:val="WW8Num14z0"/>
    <w:rsid w:val="00B309CA"/>
    <w:rPr>
      <w:rFonts w:ascii="Wingdings" w:hAnsi="Wingdings"/>
    </w:rPr>
  </w:style>
  <w:style w:type="character" w:customStyle="1" w:styleId="WW8Num14z1">
    <w:name w:val="WW8Num14z1"/>
    <w:rsid w:val="00B309CA"/>
    <w:rPr>
      <w:rFonts w:ascii="Courier New" w:hAnsi="Courier New" w:cs="Courier New"/>
    </w:rPr>
  </w:style>
  <w:style w:type="character" w:customStyle="1" w:styleId="WW8Num14z3">
    <w:name w:val="WW8Num14z3"/>
    <w:rsid w:val="00B309CA"/>
    <w:rPr>
      <w:rFonts w:ascii="Symbol" w:hAnsi="Symbol"/>
    </w:rPr>
  </w:style>
  <w:style w:type="character" w:customStyle="1" w:styleId="WW8Num15z0">
    <w:name w:val="WW8Num15z0"/>
    <w:rsid w:val="00B309CA"/>
    <w:rPr>
      <w:rFonts w:ascii="Wingdings" w:hAnsi="Wingdings"/>
    </w:rPr>
  </w:style>
  <w:style w:type="character" w:customStyle="1" w:styleId="WW8Num15z1">
    <w:name w:val="WW8Num15z1"/>
    <w:rsid w:val="00B309CA"/>
    <w:rPr>
      <w:rFonts w:ascii="Courier New" w:hAnsi="Courier New" w:cs="Courier New"/>
    </w:rPr>
  </w:style>
  <w:style w:type="character" w:customStyle="1" w:styleId="WW8Num15z3">
    <w:name w:val="WW8Num15z3"/>
    <w:rsid w:val="00B309CA"/>
    <w:rPr>
      <w:rFonts w:ascii="Symbol" w:hAnsi="Symbol"/>
    </w:rPr>
  </w:style>
  <w:style w:type="character" w:customStyle="1" w:styleId="WW-DefaultParagraphFont1">
    <w:name w:val="WW-Default Paragraph Font1"/>
    <w:rsid w:val="00B309CA"/>
  </w:style>
  <w:style w:type="character" w:customStyle="1" w:styleId="WW-WW8Num1z011">
    <w:name w:val="WW-WW8Num1z011"/>
    <w:rsid w:val="00B309CA"/>
    <w:rPr>
      <w:rFonts w:ascii="Wingdings" w:hAnsi="Wingdings"/>
      <w:color w:val="auto"/>
    </w:rPr>
  </w:style>
  <w:style w:type="character" w:customStyle="1" w:styleId="WW-WW8Num2z011">
    <w:name w:val="WW-WW8Num2z011"/>
    <w:rsid w:val="00B309CA"/>
    <w:rPr>
      <w:rFonts w:ascii="Wingdings" w:hAnsi="Wingdings"/>
      <w:color w:val="auto"/>
    </w:rPr>
  </w:style>
  <w:style w:type="character" w:customStyle="1" w:styleId="WW-WW8Num3z011">
    <w:name w:val="WW-WW8Num3z011"/>
    <w:rsid w:val="00B309CA"/>
    <w:rPr>
      <w:rFonts w:ascii="StarSymbol" w:hAnsi="StarSymbol" w:cs="StarSymbol"/>
      <w:sz w:val="18"/>
      <w:szCs w:val="18"/>
    </w:rPr>
  </w:style>
  <w:style w:type="character" w:customStyle="1" w:styleId="WW-WW8Num4z011">
    <w:name w:val="WW-WW8Num4z011"/>
    <w:rsid w:val="00B309CA"/>
    <w:rPr>
      <w:rFonts w:ascii="StarSymbol" w:hAnsi="StarSymbol" w:cs="StarSymbol"/>
      <w:sz w:val="18"/>
      <w:szCs w:val="18"/>
    </w:rPr>
  </w:style>
  <w:style w:type="character" w:customStyle="1" w:styleId="WW-WW8Num5z011">
    <w:name w:val="WW-WW8Num5z011"/>
    <w:rsid w:val="00B309CA"/>
    <w:rPr>
      <w:rFonts w:ascii="StarSymbol" w:hAnsi="StarSymbol" w:cs="StarSymbol"/>
      <w:sz w:val="18"/>
      <w:szCs w:val="18"/>
    </w:rPr>
  </w:style>
  <w:style w:type="character" w:customStyle="1" w:styleId="WW-WW8Num6z011">
    <w:name w:val="WW-WW8Num6z011"/>
    <w:rsid w:val="00B309CA"/>
    <w:rPr>
      <w:rFonts w:ascii="StarSymbol" w:hAnsi="StarSymbol" w:cs="StarSymbol"/>
      <w:sz w:val="18"/>
      <w:szCs w:val="18"/>
    </w:rPr>
  </w:style>
  <w:style w:type="character" w:customStyle="1" w:styleId="WW-WW8Num7z011">
    <w:name w:val="WW-WW8Num7z011"/>
    <w:rsid w:val="00B309CA"/>
    <w:rPr>
      <w:rFonts w:ascii="Wingdings" w:hAnsi="Wingdings"/>
      <w:color w:val="auto"/>
      <w:sz w:val="17"/>
      <w:szCs w:val="17"/>
    </w:rPr>
  </w:style>
  <w:style w:type="character" w:customStyle="1" w:styleId="WW-WW8Num8z011">
    <w:name w:val="WW-WW8Num8z011"/>
    <w:rsid w:val="00B309CA"/>
    <w:rPr>
      <w:rFonts w:ascii="Wingdings" w:hAnsi="Wingdings"/>
    </w:rPr>
  </w:style>
  <w:style w:type="character" w:customStyle="1" w:styleId="WW8Num8z1">
    <w:name w:val="WW8Num8z1"/>
    <w:rsid w:val="00B309CA"/>
    <w:rPr>
      <w:rFonts w:ascii="Courier New" w:hAnsi="Courier New" w:cs="Courier New"/>
    </w:rPr>
  </w:style>
  <w:style w:type="character" w:customStyle="1" w:styleId="WW8Num8z3">
    <w:name w:val="WW8Num8z3"/>
    <w:rsid w:val="00B309CA"/>
    <w:rPr>
      <w:rFonts w:ascii="Symbol" w:hAnsi="Symbol"/>
    </w:rPr>
  </w:style>
  <w:style w:type="character" w:customStyle="1" w:styleId="WW-WW8Num9z011">
    <w:name w:val="WW-WW8Num9z011"/>
    <w:rsid w:val="00B309CA"/>
    <w:rPr>
      <w:rFonts w:ascii="Symbol" w:hAnsi="Symbol"/>
    </w:rPr>
  </w:style>
  <w:style w:type="character" w:customStyle="1" w:styleId="WW8Num9z1">
    <w:name w:val="WW8Num9z1"/>
    <w:rsid w:val="00B309CA"/>
    <w:rPr>
      <w:rFonts w:ascii="Courier New" w:hAnsi="Courier New" w:cs="Courier New"/>
    </w:rPr>
  </w:style>
  <w:style w:type="character" w:customStyle="1" w:styleId="WW8Num9z2">
    <w:name w:val="WW8Num9z2"/>
    <w:rsid w:val="00B309CA"/>
    <w:rPr>
      <w:rFonts w:ascii="Wingdings" w:hAnsi="Wingdings"/>
    </w:rPr>
  </w:style>
  <w:style w:type="character" w:customStyle="1" w:styleId="WW-WW8Num10z011">
    <w:name w:val="WW-WW8Num10z011"/>
    <w:rsid w:val="00B309CA"/>
    <w:rPr>
      <w:rFonts w:ascii="Wingdings" w:hAnsi="Wingdings"/>
    </w:rPr>
  </w:style>
  <w:style w:type="character" w:customStyle="1" w:styleId="WW-WW8Num10z1">
    <w:name w:val="WW-WW8Num10z1"/>
    <w:rsid w:val="00B309CA"/>
    <w:rPr>
      <w:rFonts w:ascii="Courier New" w:hAnsi="Courier New" w:cs="Courier New"/>
    </w:rPr>
  </w:style>
  <w:style w:type="character" w:customStyle="1" w:styleId="WW8Num10z3">
    <w:name w:val="WW8Num10z3"/>
    <w:rsid w:val="00B309CA"/>
    <w:rPr>
      <w:rFonts w:ascii="Symbol" w:hAnsi="Symbol"/>
    </w:rPr>
  </w:style>
  <w:style w:type="character" w:customStyle="1" w:styleId="WW-WW8Num11z0">
    <w:name w:val="WW-WW8Num11z0"/>
    <w:rsid w:val="00B309CA"/>
    <w:rPr>
      <w:rFonts w:ascii="Wingdings" w:hAnsi="Wingdings"/>
    </w:rPr>
  </w:style>
  <w:style w:type="character" w:customStyle="1" w:styleId="WW-WW8Num11z1">
    <w:name w:val="WW-WW8Num11z1"/>
    <w:rsid w:val="00B309CA"/>
    <w:rPr>
      <w:rFonts w:ascii="Courier New" w:hAnsi="Courier New" w:cs="Courier New"/>
    </w:rPr>
  </w:style>
  <w:style w:type="character" w:customStyle="1" w:styleId="WW-WW8Num11z3">
    <w:name w:val="WW-WW8Num11z3"/>
    <w:rsid w:val="00B309CA"/>
    <w:rPr>
      <w:rFonts w:ascii="Symbol" w:hAnsi="Symbol"/>
    </w:rPr>
  </w:style>
  <w:style w:type="character" w:customStyle="1" w:styleId="WW-WW8Num12z0">
    <w:name w:val="WW-WW8Num12z0"/>
    <w:rsid w:val="00B309CA"/>
    <w:rPr>
      <w:rFonts w:ascii="Wingdings" w:hAnsi="Wingdings"/>
    </w:rPr>
  </w:style>
  <w:style w:type="character" w:customStyle="1" w:styleId="WW8Num12z1">
    <w:name w:val="WW8Num12z1"/>
    <w:rsid w:val="00B309CA"/>
    <w:rPr>
      <w:rFonts w:ascii="Courier New" w:hAnsi="Courier New" w:cs="Courier New"/>
    </w:rPr>
  </w:style>
  <w:style w:type="character" w:customStyle="1" w:styleId="WW8Num12z3">
    <w:name w:val="WW8Num12z3"/>
    <w:rsid w:val="00B309CA"/>
    <w:rPr>
      <w:rFonts w:ascii="Symbol" w:hAnsi="Symbol"/>
    </w:rPr>
  </w:style>
  <w:style w:type="character" w:customStyle="1" w:styleId="WW-WW8Num13z0">
    <w:name w:val="WW-WW8Num13z0"/>
    <w:rsid w:val="00B309CA"/>
    <w:rPr>
      <w:rFonts w:ascii="Wingdings" w:hAnsi="Wingdings"/>
    </w:rPr>
  </w:style>
  <w:style w:type="character" w:customStyle="1" w:styleId="WW-WW8Num13z1">
    <w:name w:val="WW-WW8Num13z1"/>
    <w:rsid w:val="00B309CA"/>
    <w:rPr>
      <w:rFonts w:ascii="Courier New" w:hAnsi="Courier New" w:cs="Courier New"/>
    </w:rPr>
  </w:style>
  <w:style w:type="character" w:customStyle="1" w:styleId="WW8Num13z3">
    <w:name w:val="WW8Num13z3"/>
    <w:rsid w:val="00B309CA"/>
    <w:rPr>
      <w:rFonts w:ascii="Symbol" w:hAnsi="Symbol"/>
    </w:rPr>
  </w:style>
  <w:style w:type="character" w:customStyle="1" w:styleId="WW-WW8Num14z0">
    <w:name w:val="WW-WW8Num14z0"/>
    <w:rsid w:val="00B309CA"/>
    <w:rPr>
      <w:rFonts w:ascii="Wingdings" w:hAnsi="Wingdings"/>
    </w:rPr>
  </w:style>
  <w:style w:type="character" w:customStyle="1" w:styleId="WW-WW8Num14z1">
    <w:name w:val="WW-WW8Num14z1"/>
    <w:rsid w:val="00B309CA"/>
    <w:rPr>
      <w:rFonts w:ascii="Courier New" w:hAnsi="Courier New" w:cs="Courier New"/>
    </w:rPr>
  </w:style>
  <w:style w:type="character" w:customStyle="1" w:styleId="WW-WW8Num14z3">
    <w:name w:val="WW-WW8Num14z3"/>
    <w:rsid w:val="00B309CA"/>
    <w:rPr>
      <w:rFonts w:ascii="Symbol" w:hAnsi="Symbol"/>
    </w:rPr>
  </w:style>
  <w:style w:type="character" w:customStyle="1" w:styleId="WW-DefaultParagraphFont11">
    <w:name w:val="WW-Default Paragraph Font11"/>
    <w:rsid w:val="00B309CA"/>
  </w:style>
  <w:style w:type="character" w:customStyle="1" w:styleId="WW-WW8Num2z0111">
    <w:name w:val="WW-WW8Num2z0111"/>
    <w:rsid w:val="00B309CA"/>
    <w:rPr>
      <w:rFonts w:ascii="Symbol" w:hAnsi="Symbol"/>
    </w:rPr>
  </w:style>
  <w:style w:type="character" w:customStyle="1" w:styleId="WW-WW8Num4z0111">
    <w:name w:val="WW-WW8Num4z0111"/>
    <w:rsid w:val="00B309CA"/>
    <w:rPr>
      <w:rFonts w:ascii="Wingdings" w:hAnsi="Wingdings"/>
      <w:sz w:val="20"/>
      <w:szCs w:val="20"/>
    </w:rPr>
  </w:style>
  <w:style w:type="character" w:customStyle="1" w:styleId="WW8Num4z1">
    <w:name w:val="WW8Num4z1"/>
    <w:rsid w:val="00B309CA"/>
    <w:rPr>
      <w:rFonts w:ascii="Courier New" w:hAnsi="Courier New" w:cs="Courier New"/>
    </w:rPr>
  </w:style>
  <w:style w:type="character" w:customStyle="1" w:styleId="WW8Num4z2">
    <w:name w:val="WW8Num4z2"/>
    <w:rsid w:val="00B309CA"/>
    <w:rPr>
      <w:rFonts w:ascii="Wingdings" w:hAnsi="Wingdings"/>
    </w:rPr>
  </w:style>
  <w:style w:type="character" w:customStyle="1" w:styleId="WW8Num4z3">
    <w:name w:val="WW8Num4z3"/>
    <w:rsid w:val="00B309CA"/>
    <w:rPr>
      <w:rFonts w:ascii="Symbol" w:hAnsi="Symbol"/>
    </w:rPr>
  </w:style>
  <w:style w:type="character" w:customStyle="1" w:styleId="WW-WW8Num5z0111">
    <w:name w:val="WW-WW8Num5z0111"/>
    <w:rsid w:val="00B309CA"/>
    <w:rPr>
      <w:rFonts w:ascii="Symbol" w:hAnsi="Symbol"/>
    </w:rPr>
  </w:style>
  <w:style w:type="character" w:customStyle="1" w:styleId="WW8Num5z1">
    <w:name w:val="WW8Num5z1"/>
    <w:rsid w:val="00B309CA"/>
    <w:rPr>
      <w:rFonts w:ascii="Wingdings" w:hAnsi="Wingdings"/>
    </w:rPr>
  </w:style>
  <w:style w:type="character" w:customStyle="1" w:styleId="WW8Num5z4">
    <w:name w:val="WW8Num5z4"/>
    <w:rsid w:val="00B309CA"/>
    <w:rPr>
      <w:rFonts w:ascii="Courier New" w:hAnsi="Courier New" w:cs="Courier New"/>
    </w:rPr>
  </w:style>
  <w:style w:type="character" w:customStyle="1" w:styleId="WW-WW8Num6z0111">
    <w:name w:val="WW-WW8Num6z0111"/>
    <w:rsid w:val="00B309CA"/>
    <w:rPr>
      <w:rFonts w:ascii="Wingdings" w:hAnsi="Wingdings"/>
      <w:color w:val="auto"/>
    </w:rPr>
  </w:style>
  <w:style w:type="character" w:customStyle="1" w:styleId="WW8Num6z1">
    <w:name w:val="WW8Num6z1"/>
    <w:rsid w:val="00B309CA"/>
    <w:rPr>
      <w:rFonts w:ascii="Arial" w:hAnsi="Arial"/>
      <w:color w:val="auto"/>
    </w:rPr>
  </w:style>
  <w:style w:type="character" w:customStyle="1" w:styleId="WW8Num6z2">
    <w:name w:val="WW8Num6z2"/>
    <w:rsid w:val="00B309CA"/>
    <w:rPr>
      <w:rFonts w:ascii="Wingdings" w:hAnsi="Wingdings"/>
    </w:rPr>
  </w:style>
  <w:style w:type="character" w:customStyle="1" w:styleId="WW8Num6z3">
    <w:name w:val="WW8Num6z3"/>
    <w:rsid w:val="00B309CA"/>
    <w:rPr>
      <w:rFonts w:ascii="Symbol" w:hAnsi="Symbol"/>
    </w:rPr>
  </w:style>
  <w:style w:type="character" w:customStyle="1" w:styleId="WW8Num6z4">
    <w:name w:val="WW8Num6z4"/>
    <w:rsid w:val="00B309CA"/>
    <w:rPr>
      <w:rFonts w:ascii="Courier New" w:hAnsi="Courier New" w:cs="Courier New"/>
    </w:rPr>
  </w:style>
  <w:style w:type="character" w:customStyle="1" w:styleId="WW-WW8Num7z0111">
    <w:name w:val="WW-WW8Num7z0111"/>
    <w:rsid w:val="00B309CA"/>
    <w:rPr>
      <w:rFonts w:ascii="Symbol" w:hAnsi="Symbol"/>
    </w:rPr>
  </w:style>
  <w:style w:type="character" w:customStyle="1" w:styleId="WW8Num7z1">
    <w:name w:val="WW8Num7z1"/>
    <w:rsid w:val="00B309CA"/>
    <w:rPr>
      <w:rFonts w:ascii="Courier New" w:hAnsi="Courier New" w:cs="Courier New"/>
    </w:rPr>
  </w:style>
  <w:style w:type="character" w:customStyle="1" w:styleId="WW8Num7z2">
    <w:name w:val="WW8Num7z2"/>
    <w:rsid w:val="00B309CA"/>
    <w:rPr>
      <w:rFonts w:ascii="Wingdings" w:hAnsi="Wingdings"/>
    </w:rPr>
  </w:style>
  <w:style w:type="character" w:customStyle="1" w:styleId="WW-WW8Num8z0111">
    <w:name w:val="WW-WW8Num8z0111"/>
    <w:rsid w:val="00B309CA"/>
    <w:rPr>
      <w:rFonts w:ascii="Verdana" w:hAnsi="Verdana"/>
    </w:rPr>
  </w:style>
  <w:style w:type="character" w:customStyle="1" w:styleId="WW-WW8Num9z0111">
    <w:name w:val="WW-WW8Num9z0111"/>
    <w:rsid w:val="00B309CA"/>
    <w:rPr>
      <w:rFonts w:ascii="Wingdings" w:hAnsi="Wingdings"/>
    </w:rPr>
  </w:style>
  <w:style w:type="character" w:customStyle="1" w:styleId="WW-WW8Num9z1">
    <w:name w:val="WW-WW8Num9z1"/>
    <w:rsid w:val="00B309CA"/>
    <w:rPr>
      <w:rFonts w:ascii="Courier New" w:hAnsi="Courier New" w:cs="Courier New"/>
    </w:rPr>
  </w:style>
  <w:style w:type="character" w:customStyle="1" w:styleId="WW-WW8Num9z2">
    <w:name w:val="WW-WW8Num9z2"/>
    <w:rsid w:val="00B309CA"/>
    <w:rPr>
      <w:rFonts w:ascii="Wingdings" w:hAnsi="Wingdings" w:cs="Wingdings"/>
    </w:rPr>
  </w:style>
  <w:style w:type="character" w:customStyle="1" w:styleId="WW8Num9z3">
    <w:name w:val="WW8Num9z3"/>
    <w:rsid w:val="00B309CA"/>
    <w:rPr>
      <w:rFonts w:ascii="Symbol" w:hAnsi="Symbol" w:cs="Symbol"/>
    </w:rPr>
  </w:style>
  <w:style w:type="character" w:customStyle="1" w:styleId="WW-WW8Num10z0111">
    <w:name w:val="WW-WW8Num10z0111"/>
    <w:rsid w:val="00B309CA"/>
    <w:rPr>
      <w:rFonts w:ascii="Wingdings" w:hAnsi="Wingdings"/>
      <w:color w:val="auto"/>
    </w:rPr>
  </w:style>
  <w:style w:type="character" w:customStyle="1" w:styleId="WW-WW8Num10z11">
    <w:name w:val="WW-WW8Num10z11"/>
    <w:rsid w:val="00B309CA"/>
    <w:rPr>
      <w:rFonts w:ascii="Courier New" w:hAnsi="Courier New" w:cs="Courier New"/>
    </w:rPr>
  </w:style>
  <w:style w:type="character" w:customStyle="1" w:styleId="WW8Num10z2">
    <w:name w:val="WW8Num10z2"/>
    <w:rsid w:val="00B309CA"/>
    <w:rPr>
      <w:rFonts w:ascii="Wingdings" w:hAnsi="Wingdings"/>
    </w:rPr>
  </w:style>
  <w:style w:type="character" w:customStyle="1" w:styleId="WW-WW8Num10z3">
    <w:name w:val="WW-WW8Num10z3"/>
    <w:rsid w:val="00B309CA"/>
    <w:rPr>
      <w:rFonts w:ascii="Symbol" w:hAnsi="Symbol"/>
    </w:rPr>
  </w:style>
  <w:style w:type="character" w:customStyle="1" w:styleId="WW8NumSt9z0">
    <w:name w:val="WW8NumSt9z0"/>
    <w:rsid w:val="00B309CA"/>
    <w:rPr>
      <w:rFonts w:ascii="Verdana" w:hAnsi="Verdana"/>
    </w:rPr>
  </w:style>
  <w:style w:type="character" w:customStyle="1" w:styleId="WW8NumSt10z0">
    <w:name w:val="WW8NumSt10z0"/>
    <w:rsid w:val="00B309CA"/>
    <w:rPr>
      <w:rFonts w:ascii="Verdana" w:hAnsi="Verdana"/>
    </w:rPr>
  </w:style>
  <w:style w:type="character" w:customStyle="1" w:styleId="WW8NumSt11z0">
    <w:name w:val="WW8NumSt11z0"/>
    <w:rsid w:val="00B309CA"/>
    <w:rPr>
      <w:rFonts w:ascii="Symbol" w:hAnsi="Symbol"/>
    </w:rPr>
  </w:style>
  <w:style w:type="character" w:customStyle="1" w:styleId="WW-DefaultParagraphFont111">
    <w:name w:val="WW-Default Paragraph Font111"/>
    <w:rsid w:val="00B309CA"/>
  </w:style>
  <w:style w:type="character" w:customStyle="1" w:styleId="WW-CommentReference">
    <w:name w:val="WW-Comment Reference"/>
    <w:rsid w:val="00B309CA"/>
    <w:rPr>
      <w:sz w:val="16"/>
      <w:szCs w:val="16"/>
    </w:rPr>
  </w:style>
  <w:style w:type="character" w:customStyle="1" w:styleId="Heading1Char">
    <w:name w:val="Heading 1 Char"/>
    <w:rsid w:val="00B309CA"/>
    <w:rPr>
      <w:b/>
      <w:bCs/>
      <w:sz w:val="28"/>
      <w:szCs w:val="28"/>
      <w:lang w:val="en-US" w:eastAsia="ar-SA" w:bidi="ar-SA"/>
    </w:rPr>
  </w:style>
  <w:style w:type="character" w:customStyle="1" w:styleId="Bullets">
    <w:name w:val="Bullets"/>
    <w:rsid w:val="00B309CA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rsid w:val="00B309CA"/>
    <w:rPr>
      <w:rFonts w:ascii="StarSymbol" w:eastAsia="StarSymbol" w:hAnsi="StarSymbol" w:cs="StarSymbol"/>
      <w:sz w:val="18"/>
      <w:szCs w:val="18"/>
    </w:rPr>
  </w:style>
  <w:style w:type="character" w:customStyle="1" w:styleId="WW-Bullets1">
    <w:name w:val="WW-Bullets1"/>
    <w:rsid w:val="00B309CA"/>
    <w:rPr>
      <w:rFonts w:ascii="StarSymbol" w:eastAsia="StarSymbol" w:hAnsi="StarSymbol" w:cs="StarSymbol"/>
      <w:sz w:val="18"/>
      <w:szCs w:val="18"/>
    </w:rPr>
  </w:style>
  <w:style w:type="character" w:customStyle="1" w:styleId="WW-Bullets11">
    <w:name w:val="WW-Bullets11"/>
    <w:rsid w:val="00B309CA"/>
    <w:rPr>
      <w:rFonts w:ascii="StarSymbol" w:eastAsia="StarSymbol" w:hAnsi="StarSymbol" w:cs="StarSymbol"/>
      <w:sz w:val="18"/>
      <w:szCs w:val="18"/>
    </w:rPr>
  </w:style>
  <w:style w:type="character" w:customStyle="1" w:styleId="WW-Bullets111">
    <w:name w:val="WW-Bullets111"/>
    <w:rsid w:val="00B309CA"/>
    <w:rPr>
      <w:rFonts w:ascii="StarSymbol" w:eastAsia="StarSymbol" w:hAnsi="StarSymbol" w:cs="StarSymbol"/>
      <w:sz w:val="18"/>
      <w:szCs w:val="18"/>
    </w:rPr>
  </w:style>
  <w:style w:type="character" w:customStyle="1" w:styleId="BodyText2Char">
    <w:name w:val="Body Text 2 Char"/>
    <w:rsid w:val="00B309CA"/>
    <w:rPr>
      <w:sz w:val="24"/>
      <w:szCs w:val="24"/>
      <w:lang w:val="en-GB"/>
    </w:rPr>
  </w:style>
  <w:style w:type="character" w:customStyle="1" w:styleId="PlainTextChar">
    <w:name w:val="Plain Text Char"/>
    <w:rsid w:val="00B309CA"/>
    <w:rPr>
      <w:rFonts w:ascii="Courier New" w:hAnsi="Courier New" w:cs="Courier New"/>
      <w:lang w:val="en-US"/>
    </w:rPr>
  </w:style>
  <w:style w:type="paragraph" w:styleId="BodyText">
    <w:name w:val="Body Text"/>
    <w:basedOn w:val="Normal"/>
    <w:semiHidden/>
    <w:rsid w:val="00B309CA"/>
    <w:pPr>
      <w:spacing w:after="120"/>
    </w:pPr>
  </w:style>
  <w:style w:type="paragraph" w:styleId="List">
    <w:name w:val="List"/>
    <w:basedOn w:val="BodyText"/>
    <w:semiHidden/>
    <w:rsid w:val="00B309CA"/>
    <w:rPr>
      <w:rFonts w:cs="Tahoma"/>
    </w:rPr>
  </w:style>
  <w:style w:type="paragraph" w:customStyle="1" w:styleId="Caption4">
    <w:name w:val="Caption4"/>
    <w:basedOn w:val="Normal"/>
    <w:rsid w:val="00B309C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B309C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B309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aption">
    <w:name w:val="WW-Caption"/>
    <w:basedOn w:val="Normal"/>
    <w:rsid w:val="00B309C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rsid w:val="00B309CA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rsid w:val="00B309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3">
    <w:name w:val="Caption3"/>
    <w:basedOn w:val="Normal"/>
    <w:rsid w:val="00B309C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rsid w:val="00B309CA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BodyText"/>
    <w:rsid w:val="00B309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2">
    <w:name w:val="Caption2"/>
    <w:basedOn w:val="Normal"/>
    <w:rsid w:val="00B309C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rsid w:val="00B309CA"/>
    <w:pPr>
      <w:suppressLineNumbers/>
    </w:pPr>
    <w:rPr>
      <w:rFonts w:cs="Tahoma"/>
    </w:rPr>
  </w:style>
  <w:style w:type="paragraph" w:customStyle="1" w:styleId="WW-Heading11">
    <w:name w:val="WW-Heading11"/>
    <w:basedOn w:val="Normal"/>
    <w:next w:val="BodyText"/>
    <w:rsid w:val="00B309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1">
    <w:name w:val="Caption1"/>
    <w:basedOn w:val="Normal"/>
    <w:rsid w:val="00B309C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1">
    <w:name w:val="WW-Index111"/>
    <w:basedOn w:val="Normal"/>
    <w:rsid w:val="00B309CA"/>
    <w:pPr>
      <w:suppressLineNumbers/>
    </w:pPr>
    <w:rPr>
      <w:rFonts w:cs="Tahoma"/>
    </w:rPr>
  </w:style>
  <w:style w:type="paragraph" w:customStyle="1" w:styleId="WW-Heading111">
    <w:name w:val="WW-Heading111"/>
    <w:basedOn w:val="Normal"/>
    <w:next w:val="BodyText"/>
    <w:rsid w:val="00B309C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ommentText">
    <w:name w:val="WW-Comment Text"/>
    <w:basedOn w:val="Normal"/>
    <w:rsid w:val="00B309CA"/>
    <w:rPr>
      <w:sz w:val="20"/>
      <w:szCs w:val="20"/>
    </w:rPr>
  </w:style>
  <w:style w:type="paragraph" w:customStyle="1" w:styleId="WW-CommentSubject">
    <w:name w:val="WW-Comment Subject"/>
    <w:basedOn w:val="WW-CommentText"/>
    <w:next w:val="WW-CommentText"/>
    <w:rsid w:val="00B309CA"/>
    <w:rPr>
      <w:b/>
      <w:bCs/>
    </w:rPr>
  </w:style>
  <w:style w:type="paragraph" w:customStyle="1" w:styleId="WW-BalloonText">
    <w:name w:val="WW-Balloon Text"/>
    <w:basedOn w:val="Normal"/>
    <w:rsid w:val="00B309CA"/>
    <w:rPr>
      <w:rFonts w:ascii="Tahoma" w:hAnsi="Tahoma" w:cs="Tahoma"/>
      <w:sz w:val="16"/>
      <w:szCs w:val="16"/>
    </w:rPr>
  </w:style>
  <w:style w:type="paragraph" w:customStyle="1" w:styleId="WW-ListParagraph">
    <w:name w:val="WW-List Paragraph"/>
    <w:basedOn w:val="Normal"/>
    <w:rsid w:val="00B309CA"/>
    <w:pPr>
      <w:ind w:left="720"/>
    </w:pPr>
    <w:rPr>
      <w:sz w:val="28"/>
      <w:szCs w:val="28"/>
      <w:lang w:val="en-US"/>
    </w:rPr>
  </w:style>
  <w:style w:type="paragraph" w:customStyle="1" w:styleId="WW-BodyText2">
    <w:name w:val="WW-Body Text 2"/>
    <w:basedOn w:val="Normal"/>
    <w:rsid w:val="00B309CA"/>
    <w:pPr>
      <w:spacing w:after="120" w:line="480" w:lineRule="auto"/>
    </w:pPr>
  </w:style>
  <w:style w:type="paragraph" w:customStyle="1" w:styleId="WW-PlainText">
    <w:name w:val="WW-Plain Text"/>
    <w:basedOn w:val="Normal"/>
    <w:rsid w:val="00B309CA"/>
    <w:pPr>
      <w:suppressAutoHyphens w:val="0"/>
    </w:pPr>
    <w:rPr>
      <w:rFonts w:ascii="Courier New" w:hAnsi="Courier New" w:cs="Courier New"/>
      <w:sz w:val="20"/>
      <w:szCs w:val="20"/>
      <w:lang w:val="en-US"/>
    </w:rPr>
  </w:style>
  <w:style w:type="character" w:styleId="Hyperlink">
    <w:name w:val="Hyperlink"/>
    <w:uiPriority w:val="99"/>
    <w:unhideWhenUsed/>
    <w:rsid w:val="007315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3B65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D10"/>
    <w:rPr>
      <w:rFonts w:ascii="Tahoma" w:hAnsi="Tahoma" w:cs="Tahoma"/>
      <w:sz w:val="16"/>
      <w:szCs w:val="16"/>
      <w:lang w:val="en-GB" w:eastAsia="ar-SA"/>
    </w:rPr>
  </w:style>
  <w:style w:type="table" w:styleId="TableGrid">
    <w:name w:val="Table Grid"/>
    <w:basedOn w:val="TableNormal"/>
    <w:uiPriority w:val="59"/>
    <w:rsid w:val="00772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21D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611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21D"/>
    <w:rPr>
      <w:sz w:val="24"/>
      <w:szCs w:val="24"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7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928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44383-F860-47D0-B8CA-4C1F4CF5D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Gudiyal, Pushpa</dc:creator>
  <cp:lastModifiedBy>Gudiyal, Pushpa</cp:lastModifiedBy>
  <cp:revision>4</cp:revision>
  <cp:lastPrinted>1900-12-31T18:30:00Z</cp:lastPrinted>
  <dcterms:created xsi:type="dcterms:W3CDTF">2017-09-20T19:50:00Z</dcterms:created>
  <dcterms:modified xsi:type="dcterms:W3CDTF">2017-11-03T07:28:00Z</dcterms:modified>
</cp:coreProperties>
</file>