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0F73CC" w14:textId="77777777" w:rsidR="000D1075" w:rsidRDefault="000D1075" w:rsidP="00511D93">
      <w:pPr>
        <w:ind w:left="360"/>
        <w:jc w:val="both"/>
        <w:rPr>
          <w:rFonts w:ascii="Arial" w:hAnsi="Arial"/>
          <w:bCs/>
        </w:rPr>
      </w:pPr>
    </w:p>
    <w:p w14:paraId="476A0AF9" w14:textId="77777777" w:rsidR="000D1075" w:rsidRDefault="000D1075" w:rsidP="000D1075">
      <w:pPr>
        <w:ind w:left="7200"/>
        <w:jc w:val="both"/>
        <w:rPr>
          <w:sz w:val="24"/>
          <w:szCs w:val="24"/>
        </w:rPr>
      </w:pPr>
      <w:r>
        <w:rPr>
          <w:rFonts w:ascii="Arial" w:hAnsi="Arial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67DBDF" wp14:editId="0D6AD07B">
                <wp:simplePos x="0" y="0"/>
                <wp:positionH relativeFrom="column">
                  <wp:posOffset>-64135</wp:posOffset>
                </wp:positionH>
                <wp:positionV relativeFrom="paragraph">
                  <wp:posOffset>170180</wp:posOffset>
                </wp:positionV>
                <wp:extent cx="5156835" cy="285750"/>
                <wp:effectExtent l="0" t="0" r="5715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6835" cy="2857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5B7F8DA6" w14:textId="2CBBEE47" w:rsidR="000D1075" w:rsidRPr="00433ACA" w:rsidRDefault="00A148D4" w:rsidP="000D1075">
                            <w:pPr>
                              <w:rPr>
                                <w:rFonts w:ascii="Arial Bold" w:hAnsi="Arial Bold"/>
                                <w:color w:val="FFFFFF"/>
                                <w:sz w:val="22"/>
                                <w:lang w:val="sv-SE"/>
                              </w:rPr>
                            </w:pPr>
                            <w:r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>Lakshmi Patil</w:t>
                            </w:r>
                            <w:r w:rsidR="00291DDC"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</w:r>
                            <w:r w:rsidR="00291DDC"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</w:r>
                            <w:r w:rsidR="00291DDC"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</w:r>
                            <w:r w:rsidR="00291DDC"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</w:r>
                            <w:r w:rsidR="00291DDC"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</w:r>
                            <w:r w:rsidR="007D2111"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</w:r>
                            <w:r w:rsidR="007D2111"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ab/>
                            </w:r>
                            <w:r>
                              <w:rPr>
                                <w:rFonts w:ascii="Arial Bold" w:hAnsi="Arial Bold"/>
                                <w:b/>
                                <w:bCs/>
                                <w:color w:val="FFFFFF"/>
                                <w:sz w:val="22"/>
                                <w:szCs w:val="28"/>
                                <w:lang w:val="sv-SE"/>
                              </w:rPr>
                              <w:t>Ph No : 8291521528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67DBD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5.05pt;margin-top:13.4pt;width:406.0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" fillcolor="#00b0f0" stroked="f">
                <v:textbox>
                  <w:txbxContent>
                    <w:p w14:paraId="5B7F8DA6" w14:textId="2CBBEE47" w:rsidR="000D1075" w:rsidRPr="00433ACA" w:rsidRDefault="00A148D4" w:rsidP="000D1075">
                      <w:pPr>
                        <w:rPr>
                          <w:rFonts w:ascii="Arial Bold" w:hAnsi="Arial Bold"/>
                          <w:color w:val="FFFFFF"/>
                          <w:sz w:val="22"/>
                          <w:lang w:val="sv-SE"/>
                        </w:rPr>
                      </w:pPr>
                      <w:r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>Lakshmi Patil</w:t>
                      </w:r>
                      <w:r w:rsidR="00291DDC"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</w:r>
                      <w:r w:rsidR="00291DDC"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</w:r>
                      <w:r w:rsidR="00291DDC"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</w:r>
                      <w:r w:rsidR="00291DDC"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</w:r>
                      <w:r w:rsidR="00291DDC"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</w:r>
                      <w:r w:rsidR="007D2111"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</w:r>
                      <w:r w:rsidR="007D2111"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ab/>
                      </w:r>
                      <w:r>
                        <w:rPr>
                          <w:rFonts w:ascii="Arial Bold" w:hAnsi="Arial Bold"/>
                          <w:b/>
                          <w:bCs/>
                          <w:color w:val="FFFFFF"/>
                          <w:sz w:val="22"/>
                          <w:szCs w:val="28"/>
                          <w:lang w:val="sv-SE"/>
                        </w:rPr>
                        <w:t>Ph No : 8291521528</w:t>
                      </w:r>
                    </w:p>
                  </w:txbxContent>
                </v:textbox>
              </v:shape>
            </w:pict>
          </mc:Fallback>
        </mc:AlternateContent>
      </w:r>
    </w:p>
    <w:p w14:paraId="4A33BAFD" w14:textId="77777777" w:rsidR="000D1075" w:rsidRPr="00637E22" w:rsidRDefault="000D1075" w:rsidP="000D1075">
      <w:pPr>
        <w:ind w:left="7200"/>
        <w:jc w:val="both"/>
        <w:rPr>
          <w:rFonts w:ascii="Arial" w:hAnsi="Arial"/>
          <w:b/>
          <w:sz w:val="28"/>
          <w:u w:val="single"/>
        </w:rPr>
      </w:pPr>
      <w:r w:rsidRPr="00AE2077">
        <w:rPr>
          <w:sz w:val="24"/>
          <w:szCs w:val="24"/>
        </w:rPr>
        <w:t xml:space="preserve"> </w:t>
      </w:r>
    </w:p>
    <w:p w14:paraId="3D994F28" w14:textId="77777777" w:rsidR="000D1075" w:rsidRDefault="000D1075" w:rsidP="000D1075">
      <w:pPr>
        <w:pStyle w:val="Heading3"/>
      </w:pPr>
    </w:p>
    <w:p w14:paraId="3D7E83CE" w14:textId="77777777" w:rsidR="000D1075" w:rsidRDefault="000D1075" w:rsidP="000D1075">
      <w:pPr>
        <w:pStyle w:val="Heading3"/>
      </w:pPr>
    </w:p>
    <w:p w14:paraId="39933A3F" w14:textId="77777777" w:rsidR="000D1075" w:rsidRPr="00433ACA" w:rsidRDefault="000D1075" w:rsidP="000D1075">
      <w:pPr>
        <w:pStyle w:val="Heading3"/>
      </w:pPr>
      <w:r w:rsidRPr="00433ACA">
        <w:t xml:space="preserve">SUMMARY: </w:t>
      </w:r>
    </w:p>
    <w:p w14:paraId="602E5681" w14:textId="77777777" w:rsidR="000D1075" w:rsidRPr="00C2492F" w:rsidRDefault="000D1075" w:rsidP="000D1075"/>
    <w:p w14:paraId="53CED620" w14:textId="77777777" w:rsidR="00120B8A" w:rsidRPr="00120B8A" w:rsidRDefault="00120B8A" w:rsidP="00120B8A">
      <w:pPr>
        <w:numPr>
          <w:ilvl w:val="0"/>
          <w:numId w:val="23"/>
        </w:numPr>
        <w:shd w:val="clear" w:color="auto" w:fill="FFFFFF" w:themeFill="background1"/>
        <w:tabs>
          <w:tab w:val="num" w:pos="288"/>
        </w:tabs>
        <w:suppressAutoHyphens/>
        <w:spacing w:before="40"/>
        <w:ind w:left="288" w:hanging="288"/>
        <w:jc w:val="both"/>
        <w:rPr>
          <w:rFonts w:ascii="Arial" w:hAnsi="Arial" w:cs="Arial"/>
        </w:rPr>
      </w:pPr>
      <w:r w:rsidRPr="00120B8A">
        <w:rPr>
          <w:rFonts w:ascii="Arial" w:hAnsi="Arial" w:cs="Arial"/>
        </w:rPr>
        <w:t>8+ months of experience Service-Now tool using JavaScript, jQuery, HTML, CSS.</w:t>
      </w:r>
    </w:p>
    <w:p w14:paraId="40F97B71" w14:textId="77777777" w:rsidR="00120B8A" w:rsidRPr="00120B8A" w:rsidRDefault="00120B8A" w:rsidP="00120B8A">
      <w:pPr>
        <w:numPr>
          <w:ilvl w:val="0"/>
          <w:numId w:val="23"/>
        </w:numPr>
        <w:shd w:val="clear" w:color="auto" w:fill="FFFFFF" w:themeFill="background1"/>
        <w:tabs>
          <w:tab w:val="num" w:pos="288"/>
        </w:tabs>
        <w:suppressAutoHyphens/>
        <w:spacing w:before="40"/>
        <w:ind w:left="288" w:hanging="288"/>
        <w:jc w:val="both"/>
        <w:rPr>
          <w:rFonts w:ascii="Arial" w:hAnsi="Arial" w:cs="Arial"/>
          <w:color w:val="000000"/>
        </w:rPr>
      </w:pPr>
      <w:r w:rsidRPr="00120B8A">
        <w:rPr>
          <w:rFonts w:ascii="Arial" w:hAnsi="Arial" w:cs="Arial"/>
        </w:rPr>
        <w:t>Good understanding of configuring Service-Now tool for various IT Service Management processes like Incident, Problem, Change, Service Request, Business processes, Scripting, and custom applications.</w:t>
      </w:r>
    </w:p>
    <w:p w14:paraId="3E017485" w14:textId="77777777" w:rsidR="00120B8A" w:rsidRPr="00120B8A" w:rsidRDefault="00120B8A" w:rsidP="00120B8A">
      <w:pPr>
        <w:numPr>
          <w:ilvl w:val="0"/>
          <w:numId w:val="23"/>
        </w:numPr>
        <w:shd w:val="clear" w:color="auto" w:fill="FFFFFF" w:themeFill="background1"/>
        <w:tabs>
          <w:tab w:val="num" w:pos="288"/>
        </w:tabs>
        <w:suppressAutoHyphens/>
        <w:spacing w:before="40"/>
        <w:ind w:left="288" w:hanging="288"/>
        <w:jc w:val="both"/>
        <w:rPr>
          <w:rFonts w:ascii="Arial" w:hAnsi="Arial" w:cs="Arial"/>
          <w:color w:val="000000"/>
        </w:rPr>
      </w:pPr>
      <w:r w:rsidRPr="00120B8A">
        <w:rPr>
          <w:rFonts w:ascii="Arial" w:hAnsi="Arial" w:cs="Arial"/>
          <w:color w:val="000000"/>
        </w:rPr>
        <w:t>Good knowledge of Business rules, Client Script, Server side script, UI pages.</w:t>
      </w:r>
    </w:p>
    <w:p w14:paraId="58DFDD52" w14:textId="77777777" w:rsidR="00120B8A" w:rsidRPr="00120B8A" w:rsidRDefault="00120B8A" w:rsidP="00120B8A">
      <w:pPr>
        <w:numPr>
          <w:ilvl w:val="0"/>
          <w:numId w:val="23"/>
        </w:numPr>
        <w:shd w:val="clear" w:color="auto" w:fill="FFFFFF" w:themeFill="background1"/>
        <w:tabs>
          <w:tab w:val="num" w:pos="288"/>
        </w:tabs>
        <w:suppressAutoHyphens/>
        <w:spacing w:before="40"/>
        <w:ind w:left="288" w:hanging="288"/>
        <w:jc w:val="both"/>
        <w:rPr>
          <w:rFonts w:ascii="Arial" w:hAnsi="Arial" w:cs="Arial"/>
          <w:color w:val="000000"/>
        </w:rPr>
      </w:pPr>
      <w:r w:rsidRPr="00120B8A">
        <w:rPr>
          <w:rFonts w:ascii="Arial" w:hAnsi="Arial" w:cs="Arial"/>
        </w:rPr>
        <w:t>Training which includes Service-Now and JavaScript environment, web service.</w:t>
      </w:r>
    </w:p>
    <w:p w14:paraId="1F3A65D0" w14:textId="77777777" w:rsidR="00120B8A" w:rsidRPr="00120B8A" w:rsidRDefault="00120B8A" w:rsidP="00120B8A">
      <w:pPr>
        <w:numPr>
          <w:ilvl w:val="0"/>
          <w:numId w:val="23"/>
        </w:numPr>
        <w:shd w:val="clear" w:color="auto" w:fill="FFFFFF" w:themeFill="background1"/>
        <w:tabs>
          <w:tab w:val="num" w:pos="288"/>
        </w:tabs>
        <w:suppressAutoHyphens/>
        <w:spacing w:before="40"/>
        <w:ind w:left="288" w:hanging="288"/>
        <w:jc w:val="both"/>
        <w:rPr>
          <w:rFonts w:ascii="Arial" w:hAnsi="Arial" w:cs="Arial"/>
        </w:rPr>
      </w:pPr>
      <w:r w:rsidRPr="00120B8A">
        <w:rPr>
          <w:rFonts w:ascii="Arial" w:hAnsi="Arial" w:cs="Arial"/>
        </w:rPr>
        <w:t>Good understanding of UI Policy, Workflows, email notifications, background scripts, Server and Client Script.</w:t>
      </w:r>
    </w:p>
    <w:p w14:paraId="1E6099EE" w14:textId="77777777" w:rsidR="00120B8A" w:rsidRPr="00120B8A" w:rsidRDefault="00120B8A" w:rsidP="00120B8A">
      <w:pPr>
        <w:numPr>
          <w:ilvl w:val="0"/>
          <w:numId w:val="23"/>
        </w:numPr>
        <w:shd w:val="clear" w:color="auto" w:fill="FFFFFF" w:themeFill="background1"/>
        <w:tabs>
          <w:tab w:val="num" w:pos="288"/>
        </w:tabs>
        <w:suppressAutoHyphens/>
        <w:spacing w:before="40"/>
        <w:ind w:left="288" w:hanging="288"/>
        <w:jc w:val="both"/>
        <w:rPr>
          <w:rFonts w:ascii="Arial" w:hAnsi="Arial" w:cs="Arial"/>
        </w:rPr>
      </w:pPr>
      <w:r w:rsidRPr="00120B8A">
        <w:rPr>
          <w:rFonts w:ascii="Arial" w:hAnsi="Arial" w:cs="Arial"/>
        </w:rPr>
        <w:t>Trained on Service now best practices, Dos and Don’ts with responsibilities.</w:t>
      </w:r>
    </w:p>
    <w:p w14:paraId="7AFE103B" w14:textId="77777777" w:rsidR="00120B8A" w:rsidRPr="00120B8A" w:rsidRDefault="00120B8A" w:rsidP="00120B8A">
      <w:pPr>
        <w:numPr>
          <w:ilvl w:val="0"/>
          <w:numId w:val="23"/>
        </w:numPr>
        <w:shd w:val="clear" w:color="auto" w:fill="FFFFFF" w:themeFill="background1"/>
        <w:tabs>
          <w:tab w:val="num" w:pos="288"/>
        </w:tabs>
        <w:suppressAutoHyphens/>
        <w:spacing w:before="40"/>
        <w:ind w:left="288" w:hanging="288"/>
        <w:jc w:val="both"/>
        <w:rPr>
          <w:rFonts w:ascii="Arial" w:hAnsi="Arial" w:cs="Arial"/>
        </w:rPr>
      </w:pPr>
      <w:r w:rsidRPr="00120B8A">
        <w:rPr>
          <w:rFonts w:ascii="Arial" w:hAnsi="Arial" w:cs="Arial"/>
        </w:rPr>
        <w:t>UI scripting using JavaScript and changes using HTML, CSS and JSP.</w:t>
      </w:r>
    </w:p>
    <w:p w14:paraId="3BA4B3F8" w14:textId="77777777" w:rsidR="000D1075" w:rsidRPr="00A64DD2" w:rsidRDefault="000D1075" w:rsidP="00120B8A">
      <w:pPr>
        <w:pStyle w:val="BodyText2"/>
        <w:shd w:val="clear" w:color="auto" w:fill="FFFFFF" w:themeFill="background1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tLeast"/>
        <w:rPr>
          <w:rFonts w:ascii="Arial" w:hAnsi="Arial"/>
          <w:b/>
        </w:rPr>
      </w:pPr>
    </w:p>
    <w:p w14:paraId="38990096" w14:textId="77777777" w:rsidR="000D1075" w:rsidRDefault="000D1075" w:rsidP="000D1075">
      <w:pPr>
        <w:ind w:left="360"/>
        <w:jc w:val="both"/>
        <w:rPr>
          <w:rFonts w:ascii="Arial" w:hAnsi="Arial"/>
        </w:rPr>
      </w:pPr>
    </w:p>
    <w:p w14:paraId="60B83A54" w14:textId="77777777" w:rsidR="000D1075" w:rsidRDefault="000D1075" w:rsidP="000D1075">
      <w:pPr>
        <w:pStyle w:val="Heading3"/>
      </w:pPr>
      <w:r>
        <w:t xml:space="preserve">EDUCATION QUALIFICATIONS  </w:t>
      </w:r>
    </w:p>
    <w:p w14:paraId="16A29F6E" w14:textId="77777777" w:rsidR="000D1075" w:rsidRPr="002A4385" w:rsidRDefault="000D1075" w:rsidP="000D1075"/>
    <w:tbl>
      <w:tblPr>
        <w:tblW w:w="865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C6D9F1" w:themeFill="text2" w:themeFillTint="33"/>
        <w:tblLayout w:type="fixed"/>
        <w:tblLook w:val="0000" w:firstRow="0" w:lastRow="0" w:firstColumn="0" w:lastColumn="0" w:noHBand="0" w:noVBand="0"/>
      </w:tblPr>
      <w:tblGrid>
        <w:gridCol w:w="8658"/>
      </w:tblGrid>
      <w:tr w:rsidR="000D1075" w:rsidRPr="00637E22" w14:paraId="414792E7" w14:textId="77777777" w:rsidTr="00B1145A">
        <w:tc>
          <w:tcPr>
            <w:tcW w:w="8658" w:type="dxa"/>
            <w:shd w:val="clear" w:color="auto" w:fill="C6D9F1" w:themeFill="text2" w:themeFillTint="33"/>
          </w:tcPr>
          <w:p w14:paraId="77CAFC8D" w14:textId="00EEA838" w:rsidR="000D1075" w:rsidRPr="00637E22" w:rsidRDefault="00A51C16" w:rsidP="0080608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 w:cs="Arial"/>
              </w:rPr>
            </w:pPr>
            <w:r w:rsidRPr="00A51C16">
              <w:rPr>
                <w:rFonts w:ascii="Arial" w:hAnsi="Arial" w:cs="Arial"/>
              </w:rPr>
              <w:t xml:space="preserve">Bachelor of Engineering in </w:t>
            </w:r>
            <w:r w:rsidR="00806083">
              <w:rPr>
                <w:rFonts w:ascii="Arial" w:hAnsi="Arial" w:cs="Arial"/>
              </w:rPr>
              <w:t>Information Science</w:t>
            </w:r>
            <w:r w:rsidRPr="00A51C16">
              <w:rPr>
                <w:rFonts w:ascii="Arial" w:hAnsi="Arial" w:cs="Arial"/>
              </w:rPr>
              <w:t xml:space="preserve"> from </w:t>
            </w:r>
            <w:r w:rsidR="00806083">
              <w:rPr>
                <w:rFonts w:ascii="Arial" w:hAnsi="Arial" w:cs="Arial"/>
              </w:rPr>
              <w:t xml:space="preserve">AIET </w:t>
            </w:r>
            <w:r w:rsidR="009F3A56">
              <w:rPr>
                <w:rFonts w:ascii="Arial" w:hAnsi="Arial" w:cs="Arial"/>
              </w:rPr>
              <w:t>College of Engine</w:t>
            </w:r>
            <w:r w:rsidR="00806083">
              <w:rPr>
                <w:rFonts w:ascii="Arial" w:hAnsi="Arial" w:cs="Arial"/>
              </w:rPr>
              <w:t xml:space="preserve">ering. </w:t>
            </w:r>
            <w:proofErr w:type="gramStart"/>
            <w:r w:rsidR="00806083">
              <w:rPr>
                <w:rFonts w:ascii="Arial" w:hAnsi="Arial" w:cs="Arial"/>
              </w:rPr>
              <w:t>Gulbarga(</w:t>
            </w:r>
            <w:proofErr w:type="gramEnd"/>
            <w:r w:rsidR="00806083">
              <w:rPr>
                <w:rFonts w:ascii="Arial" w:hAnsi="Arial" w:cs="Arial"/>
              </w:rPr>
              <w:t>Karnataka) with First Class (69.02</w:t>
            </w:r>
            <w:r w:rsidRPr="00A51C16">
              <w:rPr>
                <w:rFonts w:ascii="Arial" w:hAnsi="Arial" w:cs="Arial"/>
              </w:rPr>
              <w:t>%)</w:t>
            </w:r>
          </w:p>
        </w:tc>
      </w:tr>
    </w:tbl>
    <w:p w14:paraId="71DB6E20" w14:textId="77777777" w:rsidR="000D1075" w:rsidRPr="00637E22" w:rsidRDefault="000D1075" w:rsidP="000D1075">
      <w:pPr>
        <w:ind w:left="360"/>
        <w:jc w:val="both"/>
        <w:rPr>
          <w:rFonts w:ascii="Arial" w:hAnsi="Arial"/>
        </w:rPr>
      </w:pPr>
    </w:p>
    <w:p w14:paraId="07A748D8" w14:textId="77777777" w:rsidR="000D1075" w:rsidRDefault="000D1075" w:rsidP="000D1075">
      <w:pPr>
        <w:pStyle w:val="Heading3"/>
      </w:pPr>
      <w:r>
        <w:t>TECHNICAL EXPERIENCE</w:t>
      </w:r>
      <w:r w:rsidRPr="00433ACA">
        <w:t>:</w:t>
      </w:r>
    </w:p>
    <w:p w14:paraId="37A23F44" w14:textId="77777777" w:rsidR="000D1075" w:rsidRPr="00637E22" w:rsidRDefault="000D1075" w:rsidP="000D1075">
      <w:pPr>
        <w:jc w:val="both"/>
        <w:rPr>
          <w:rFonts w:ascii="Arial" w:hAnsi="Arial"/>
        </w:rPr>
      </w:pPr>
    </w:p>
    <w:tbl>
      <w:tblPr>
        <w:tblW w:w="865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C6D9F1" w:themeFill="text2" w:themeFillTint="33"/>
        <w:tblLayout w:type="fixed"/>
        <w:tblLook w:val="0000" w:firstRow="0" w:lastRow="0" w:firstColumn="0" w:lastColumn="0" w:noHBand="0" w:noVBand="0"/>
      </w:tblPr>
      <w:tblGrid>
        <w:gridCol w:w="3618"/>
        <w:gridCol w:w="5040"/>
      </w:tblGrid>
      <w:tr w:rsidR="000D1075" w:rsidRPr="00637E22" w14:paraId="2E3DABB9" w14:textId="77777777" w:rsidTr="00B1145A">
        <w:tc>
          <w:tcPr>
            <w:tcW w:w="3618" w:type="dxa"/>
            <w:shd w:val="clear" w:color="auto" w:fill="C6D9F1" w:themeFill="text2" w:themeFillTint="33"/>
          </w:tcPr>
          <w:p w14:paraId="6661E167" w14:textId="77777777" w:rsidR="000D1075" w:rsidRPr="00637E22" w:rsidRDefault="000D1075" w:rsidP="00B1145A">
            <w:pPr>
              <w:rPr>
                <w:rFonts w:ascii="Arial" w:hAnsi="Arial"/>
                <w:b/>
                <w:bCs/>
              </w:rPr>
            </w:pPr>
            <w:r w:rsidRPr="00637E22">
              <w:rPr>
                <w:rFonts w:ascii="Arial" w:hAnsi="Arial"/>
                <w:b/>
                <w:bCs/>
              </w:rPr>
              <w:t>LANGUAGES:</w:t>
            </w:r>
          </w:p>
        </w:tc>
        <w:tc>
          <w:tcPr>
            <w:tcW w:w="5040" w:type="dxa"/>
            <w:shd w:val="clear" w:color="auto" w:fill="C6D9F1" w:themeFill="text2" w:themeFillTint="33"/>
            <w:vAlign w:val="center"/>
          </w:tcPr>
          <w:p w14:paraId="5411141E" w14:textId="7E8E9B18" w:rsidR="000D1075" w:rsidRPr="00120B8A" w:rsidRDefault="00120B8A" w:rsidP="009F3A5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 w:cs="Arial"/>
                <w:b/>
              </w:rPr>
            </w:pPr>
            <w:r w:rsidRPr="00120B8A">
              <w:rPr>
                <w:rFonts w:ascii="Arial" w:hAnsi="Arial" w:cs="Arial"/>
                <w:b/>
              </w:rPr>
              <w:t>Java, JEE, JavaScript</w:t>
            </w:r>
          </w:p>
        </w:tc>
      </w:tr>
      <w:tr w:rsidR="000D1075" w:rsidRPr="00637E22" w14:paraId="423377A0" w14:textId="77777777" w:rsidTr="00B1145A">
        <w:tc>
          <w:tcPr>
            <w:tcW w:w="3618" w:type="dxa"/>
            <w:shd w:val="clear" w:color="auto" w:fill="C6D9F1" w:themeFill="text2" w:themeFillTint="33"/>
          </w:tcPr>
          <w:p w14:paraId="5E61DE6C" w14:textId="77777777" w:rsidR="000D1075" w:rsidRPr="00637E22" w:rsidRDefault="000D1075" w:rsidP="00B1145A">
            <w:pPr>
              <w:pStyle w:val="Heading3"/>
              <w:rPr>
                <w:bCs/>
              </w:rPr>
            </w:pPr>
            <w:r w:rsidRPr="00637E22">
              <w:rPr>
                <w:bCs/>
              </w:rPr>
              <w:t>OPERATING SYSTEM</w:t>
            </w:r>
            <w:r>
              <w:rPr>
                <w:bCs/>
              </w:rPr>
              <w:t>:</w:t>
            </w:r>
          </w:p>
        </w:tc>
        <w:tc>
          <w:tcPr>
            <w:tcW w:w="5040" w:type="dxa"/>
            <w:shd w:val="clear" w:color="auto" w:fill="C6D9F1" w:themeFill="text2" w:themeFillTint="33"/>
          </w:tcPr>
          <w:p w14:paraId="6B9EB285" w14:textId="6006B868" w:rsidR="000D1075" w:rsidRPr="00A8704D" w:rsidRDefault="000D1075" w:rsidP="00B1145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 w:cs="Arial"/>
                <w:b/>
              </w:rPr>
            </w:pPr>
            <w:r w:rsidRPr="00A8704D">
              <w:rPr>
                <w:rFonts w:ascii="Arial" w:hAnsi="Arial" w:cs="Arial"/>
                <w:b/>
              </w:rPr>
              <w:t>Windows</w:t>
            </w:r>
          </w:p>
        </w:tc>
      </w:tr>
      <w:tr w:rsidR="000D1075" w:rsidRPr="00637E22" w14:paraId="3A18952F" w14:textId="77777777" w:rsidTr="00B1145A">
        <w:tc>
          <w:tcPr>
            <w:tcW w:w="3618" w:type="dxa"/>
            <w:shd w:val="clear" w:color="auto" w:fill="C6D9F1" w:themeFill="text2" w:themeFillTint="33"/>
          </w:tcPr>
          <w:p w14:paraId="4B8110C3" w14:textId="77777777" w:rsidR="000D1075" w:rsidRPr="00637E22" w:rsidRDefault="000D1075" w:rsidP="00B1145A">
            <w:pPr>
              <w:rPr>
                <w:rFonts w:ascii="Arial" w:hAnsi="Arial"/>
                <w:b/>
                <w:bCs/>
              </w:rPr>
            </w:pPr>
            <w:r w:rsidRPr="00637E22">
              <w:rPr>
                <w:rFonts w:ascii="Arial" w:hAnsi="Arial"/>
                <w:b/>
                <w:bCs/>
              </w:rPr>
              <w:t>TOOLS:</w:t>
            </w:r>
          </w:p>
        </w:tc>
        <w:tc>
          <w:tcPr>
            <w:tcW w:w="5040" w:type="dxa"/>
            <w:shd w:val="clear" w:color="auto" w:fill="C6D9F1" w:themeFill="text2" w:themeFillTint="33"/>
          </w:tcPr>
          <w:p w14:paraId="316CE84D" w14:textId="1B89DFE1" w:rsidR="000D1075" w:rsidRPr="00A8704D" w:rsidRDefault="00A51C16" w:rsidP="009F3A5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 w:cs="Arial"/>
                <w:b/>
              </w:rPr>
            </w:pPr>
            <w:r w:rsidRPr="00A51C16">
              <w:rPr>
                <w:rFonts w:ascii="Arial" w:hAnsi="Arial" w:cs="Arial"/>
                <w:b/>
              </w:rPr>
              <w:t>Service</w:t>
            </w:r>
            <w:r>
              <w:rPr>
                <w:rFonts w:ascii="Arial" w:hAnsi="Arial" w:cs="Arial"/>
                <w:b/>
              </w:rPr>
              <w:t>-</w:t>
            </w:r>
            <w:r w:rsidR="009F3A56">
              <w:rPr>
                <w:rFonts w:ascii="Arial" w:hAnsi="Arial" w:cs="Arial"/>
                <w:b/>
              </w:rPr>
              <w:t>Now</w:t>
            </w:r>
            <w:r w:rsidR="00120B8A">
              <w:rPr>
                <w:rFonts w:ascii="Arial" w:hAnsi="Arial" w:cs="Arial"/>
                <w:b/>
              </w:rPr>
              <w:t>, Eclipse</w:t>
            </w:r>
          </w:p>
        </w:tc>
      </w:tr>
      <w:tr w:rsidR="000D1075" w:rsidRPr="00637E22" w14:paraId="374C796E" w14:textId="77777777" w:rsidTr="00B1145A">
        <w:tc>
          <w:tcPr>
            <w:tcW w:w="3618" w:type="dxa"/>
            <w:tcBorders>
              <w:bottom w:val="single" w:sz="4" w:space="0" w:color="FFFFFF"/>
            </w:tcBorders>
            <w:shd w:val="clear" w:color="auto" w:fill="C6D9F1" w:themeFill="text2" w:themeFillTint="33"/>
          </w:tcPr>
          <w:p w14:paraId="5C20034A" w14:textId="77777777" w:rsidR="000D1075" w:rsidRPr="00637E22" w:rsidRDefault="000D1075" w:rsidP="00B1145A">
            <w:pPr>
              <w:rPr>
                <w:rFonts w:ascii="Arial" w:hAnsi="Arial"/>
                <w:b/>
                <w:bCs/>
              </w:rPr>
            </w:pPr>
            <w:r w:rsidRPr="008D6609">
              <w:rPr>
                <w:rFonts w:ascii="Arial" w:hAnsi="Arial"/>
                <w:b/>
                <w:bCs/>
              </w:rPr>
              <w:t>JAVA TECHNOLOGIES</w:t>
            </w:r>
          </w:p>
        </w:tc>
        <w:tc>
          <w:tcPr>
            <w:tcW w:w="5040" w:type="dxa"/>
            <w:tcBorders>
              <w:bottom w:val="single" w:sz="4" w:space="0" w:color="FFFFFF"/>
            </w:tcBorders>
            <w:shd w:val="clear" w:color="auto" w:fill="C6D9F1" w:themeFill="text2" w:themeFillTint="33"/>
          </w:tcPr>
          <w:p w14:paraId="532B1835" w14:textId="5F675DE4" w:rsidR="000D1075" w:rsidRPr="00637E22" w:rsidRDefault="00A51C16" w:rsidP="00120B8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rPr>
                <w:rFonts w:ascii="Arial" w:hAnsi="Arial" w:cs="Arial"/>
              </w:rPr>
            </w:pPr>
            <w:r w:rsidRPr="00A51C16">
              <w:rPr>
                <w:rFonts w:ascii="Arial" w:hAnsi="Arial" w:cs="Arial"/>
                <w:b/>
              </w:rPr>
              <w:t>HTML, CSS</w:t>
            </w:r>
            <w:r w:rsidR="0096086F">
              <w:rPr>
                <w:rFonts w:ascii="Arial" w:hAnsi="Arial" w:cs="Arial"/>
                <w:b/>
              </w:rPr>
              <w:t>, Java Scripts</w:t>
            </w:r>
          </w:p>
        </w:tc>
      </w:tr>
    </w:tbl>
    <w:p w14:paraId="14118393" w14:textId="77777777" w:rsidR="000D1075" w:rsidRDefault="000D1075" w:rsidP="000D1075">
      <w:pPr>
        <w:pStyle w:val="Heading3"/>
      </w:pPr>
    </w:p>
    <w:p w14:paraId="7EF161D6" w14:textId="77777777" w:rsidR="000D1075" w:rsidRDefault="000D1075" w:rsidP="000D1075"/>
    <w:p w14:paraId="0D433ADE" w14:textId="77777777" w:rsidR="000D1075" w:rsidRPr="000D282C" w:rsidRDefault="000D1075" w:rsidP="000D1075"/>
    <w:p w14:paraId="60711A5D" w14:textId="619217CD" w:rsidR="00D659F7" w:rsidRDefault="000D1075" w:rsidP="00A51C16">
      <w:pPr>
        <w:pStyle w:val="Heading3"/>
      </w:pPr>
      <w:r>
        <w:t>PROFESSIONAL EXPERIENCE</w:t>
      </w:r>
      <w:r w:rsidRPr="00433ACA">
        <w:t xml:space="preserve">: </w:t>
      </w:r>
    </w:p>
    <w:p w14:paraId="5992B3E0" w14:textId="77777777" w:rsidR="00A51C16" w:rsidRDefault="00A51C16" w:rsidP="00A51C16">
      <w:pPr>
        <w:pStyle w:val="Heading3"/>
        <w:rPr>
          <w:rFonts w:ascii="Candara" w:hAnsi="Candara" w:cs="Arial"/>
        </w:rPr>
      </w:pPr>
      <w:r>
        <w:rPr>
          <w:rFonts w:ascii="Candara" w:hAnsi="Candara" w:cs="Arial"/>
        </w:rPr>
        <w:t>Major Assignments:</w:t>
      </w:r>
      <w:r>
        <w:rPr>
          <w:rFonts w:ascii="Candara" w:hAnsi="Candara" w:cs="Arial"/>
        </w:rPr>
        <w:tab/>
      </w:r>
    </w:p>
    <w:p w14:paraId="6C0B7BA7" w14:textId="77777777" w:rsidR="00A51C16" w:rsidRDefault="00A51C16" w:rsidP="00A51C16">
      <w:pPr>
        <w:spacing w:line="276" w:lineRule="auto"/>
        <w:ind w:left="900"/>
        <w:jc w:val="both"/>
        <w:rPr>
          <w:rFonts w:ascii="Candara" w:hAnsi="Candara" w:cs="Arial"/>
        </w:rPr>
      </w:pPr>
    </w:p>
    <w:tbl>
      <w:tblPr>
        <w:tblW w:w="8655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816"/>
        <w:gridCol w:w="6839"/>
      </w:tblGrid>
      <w:tr w:rsidR="00A51C16" w14:paraId="2ED4F348" w14:textId="77777777" w:rsidTr="00A51C16">
        <w:tc>
          <w:tcPr>
            <w:tcW w:w="8658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65F91" w:themeFill="accent1" w:themeFillShade="BF"/>
            <w:hideMark/>
          </w:tcPr>
          <w:p w14:paraId="0F93A95C" w14:textId="5BA393B9" w:rsidR="00A51C16" w:rsidRDefault="00806083">
            <w:pPr>
              <w:pStyle w:val="Heading2"/>
              <w:rPr>
                <w:rFonts w:ascii="Candara" w:hAnsi="Candara" w:cs="Arial"/>
                <w:color w:val="FFFFFF"/>
                <w:sz w:val="20"/>
              </w:rPr>
            </w:pPr>
            <w:r>
              <w:rPr>
                <w:rFonts w:ascii="Candara" w:hAnsi="Candara" w:cs="Arial"/>
                <w:color w:val="FFFFFF"/>
                <w:sz w:val="20"/>
              </w:rPr>
              <w:t>(June-2017) To (Till Date</w:t>
            </w:r>
            <w:r w:rsidR="00A51C16">
              <w:rPr>
                <w:rFonts w:ascii="Candara" w:hAnsi="Candara" w:cs="Arial"/>
                <w:color w:val="FFFFFF"/>
                <w:sz w:val="20"/>
              </w:rPr>
              <w:t>)</w:t>
            </w:r>
          </w:p>
        </w:tc>
      </w:tr>
      <w:tr w:rsidR="00A51C16" w14:paraId="068C0423" w14:textId="77777777" w:rsidTr="00A51C16">
        <w:tc>
          <w:tcPr>
            <w:tcW w:w="181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6D9F1" w:themeFill="text2" w:themeFillTint="33"/>
            <w:hideMark/>
          </w:tcPr>
          <w:p w14:paraId="3A85E839" w14:textId="77777777" w:rsidR="00A51C16" w:rsidRDefault="00A51C16">
            <w:pPr>
              <w:rPr>
                <w:rFonts w:ascii="Candara" w:hAnsi="Candara" w:cs="Arial"/>
                <w:b/>
                <w:bCs/>
              </w:rPr>
            </w:pPr>
            <w:r>
              <w:rPr>
                <w:rFonts w:ascii="Candara" w:hAnsi="Candara" w:cs="Arial"/>
                <w:b/>
                <w:bCs/>
              </w:rPr>
              <w:t>Project:</w:t>
            </w:r>
            <w:r>
              <w:rPr>
                <w:rFonts w:ascii="Candara" w:hAnsi="Candara" w:cs="Arial"/>
                <w:b/>
                <w:bCs/>
              </w:rPr>
              <w:tab/>
            </w:r>
          </w:p>
        </w:tc>
        <w:tc>
          <w:tcPr>
            <w:tcW w:w="683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6D9F1" w:themeFill="text2" w:themeFillTint="33"/>
            <w:hideMark/>
          </w:tcPr>
          <w:p w14:paraId="3E2AAF18" w14:textId="310E9E42" w:rsidR="00A51C16" w:rsidRDefault="0096086F" w:rsidP="0096086F">
            <w:pPr>
              <w:rPr>
                <w:rFonts w:ascii="Candara" w:hAnsi="Candara" w:cs="Arial"/>
                <w:bCs/>
              </w:rPr>
            </w:pPr>
            <w:r>
              <w:rPr>
                <w:rFonts w:ascii="Candara" w:hAnsi="Candara" w:cs="Arial"/>
                <w:bCs/>
              </w:rPr>
              <w:t xml:space="preserve">Implementation of </w:t>
            </w:r>
            <w:r w:rsidR="009F3A56">
              <w:rPr>
                <w:rFonts w:ascii="Candara" w:hAnsi="Candara" w:cs="Arial"/>
                <w:bCs/>
              </w:rPr>
              <w:t>Security Management</w:t>
            </w:r>
            <w:r>
              <w:rPr>
                <w:rFonts w:ascii="Candara" w:hAnsi="Candara" w:cs="Arial"/>
                <w:bCs/>
              </w:rPr>
              <w:t xml:space="preserve"> Process</w:t>
            </w:r>
            <w:bookmarkStart w:id="0" w:name="_GoBack"/>
            <w:bookmarkEnd w:id="0"/>
          </w:p>
        </w:tc>
      </w:tr>
      <w:tr w:rsidR="00A51C16" w14:paraId="65741B8A" w14:textId="77777777" w:rsidTr="00A51C16">
        <w:tc>
          <w:tcPr>
            <w:tcW w:w="181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6D9F1" w:themeFill="text2" w:themeFillTint="33"/>
            <w:hideMark/>
          </w:tcPr>
          <w:p w14:paraId="44877314" w14:textId="77777777" w:rsidR="00A51C16" w:rsidRDefault="00A51C16">
            <w:pPr>
              <w:rPr>
                <w:rFonts w:ascii="Candara" w:hAnsi="Candara" w:cs="Arial"/>
                <w:b/>
                <w:bCs/>
              </w:rPr>
            </w:pPr>
            <w:r>
              <w:rPr>
                <w:rFonts w:ascii="Candara" w:hAnsi="Candara" w:cs="Arial"/>
                <w:b/>
                <w:bCs/>
              </w:rPr>
              <w:t>Client</w:t>
            </w:r>
          </w:p>
        </w:tc>
        <w:tc>
          <w:tcPr>
            <w:tcW w:w="683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6D9F1" w:themeFill="text2" w:themeFillTint="33"/>
            <w:hideMark/>
          </w:tcPr>
          <w:p w14:paraId="1B56A13B" w14:textId="34798222" w:rsidR="00A51C16" w:rsidRDefault="009F3A56">
            <w:pPr>
              <w:rPr>
                <w:rFonts w:ascii="Candara" w:hAnsi="Candara" w:cs="Arial"/>
                <w:bCs/>
              </w:rPr>
            </w:pPr>
            <w:r w:rsidRPr="009F3A56">
              <w:rPr>
                <w:rFonts w:ascii="Candara" w:hAnsi="Candara" w:cs="Arial"/>
                <w:bCs/>
              </w:rPr>
              <w:t>US Based Insurance Company</w:t>
            </w:r>
          </w:p>
        </w:tc>
      </w:tr>
      <w:tr w:rsidR="00A51C16" w14:paraId="48C48047" w14:textId="77777777" w:rsidTr="00A51C16">
        <w:tc>
          <w:tcPr>
            <w:tcW w:w="181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6D9F1" w:themeFill="text2" w:themeFillTint="33"/>
            <w:hideMark/>
          </w:tcPr>
          <w:p w14:paraId="3251656F" w14:textId="77777777" w:rsidR="00A51C16" w:rsidRDefault="00A51C16">
            <w:pPr>
              <w:rPr>
                <w:rFonts w:ascii="Candara" w:hAnsi="Candara" w:cs="Arial"/>
                <w:b/>
                <w:bCs/>
              </w:rPr>
            </w:pPr>
            <w:r>
              <w:rPr>
                <w:rFonts w:ascii="Candara" w:hAnsi="Candara" w:cs="Arial"/>
                <w:b/>
                <w:bCs/>
              </w:rPr>
              <w:t>Environment:</w:t>
            </w:r>
            <w:r>
              <w:rPr>
                <w:rFonts w:ascii="Candara" w:hAnsi="Candara" w:cs="Arial"/>
                <w:b/>
                <w:bCs/>
              </w:rPr>
              <w:tab/>
            </w:r>
          </w:p>
        </w:tc>
        <w:tc>
          <w:tcPr>
            <w:tcW w:w="683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6D9F1" w:themeFill="text2" w:themeFillTint="33"/>
            <w:hideMark/>
          </w:tcPr>
          <w:p w14:paraId="77AD272A" w14:textId="77777777" w:rsidR="00A51C16" w:rsidRDefault="00A51C16">
            <w:pPr>
              <w:rPr>
                <w:rFonts w:ascii="Candara" w:hAnsi="Candara" w:cs="Arial"/>
                <w:bCs/>
              </w:rPr>
            </w:pPr>
            <w:r>
              <w:rPr>
                <w:rFonts w:ascii="Candara" w:hAnsi="Candara" w:cs="Arial"/>
                <w:bCs/>
              </w:rPr>
              <w:t>Service Now</w:t>
            </w:r>
          </w:p>
        </w:tc>
      </w:tr>
      <w:tr w:rsidR="00A51C16" w14:paraId="19DEC678" w14:textId="77777777" w:rsidTr="00A51C16">
        <w:tc>
          <w:tcPr>
            <w:tcW w:w="181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6D9F1" w:themeFill="text2" w:themeFillTint="33"/>
            <w:hideMark/>
          </w:tcPr>
          <w:p w14:paraId="3579ED99" w14:textId="77777777" w:rsidR="00A51C16" w:rsidRDefault="00A51C16">
            <w:pPr>
              <w:rPr>
                <w:rFonts w:ascii="Candara" w:hAnsi="Candara" w:cs="Arial"/>
                <w:b/>
                <w:bCs/>
              </w:rPr>
            </w:pPr>
            <w:r>
              <w:rPr>
                <w:rFonts w:ascii="Candara" w:hAnsi="Candara" w:cs="Arial"/>
                <w:b/>
                <w:bCs/>
              </w:rPr>
              <w:t>Role:</w:t>
            </w:r>
            <w:r>
              <w:rPr>
                <w:rFonts w:ascii="Candara" w:hAnsi="Candara" w:cs="Arial"/>
                <w:b/>
                <w:bCs/>
              </w:rPr>
              <w:tab/>
            </w:r>
            <w:r>
              <w:rPr>
                <w:rFonts w:ascii="Candara" w:hAnsi="Candara" w:cs="Arial"/>
                <w:b/>
                <w:bCs/>
              </w:rPr>
              <w:tab/>
            </w:r>
          </w:p>
        </w:tc>
        <w:tc>
          <w:tcPr>
            <w:tcW w:w="683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6D9F1" w:themeFill="text2" w:themeFillTint="33"/>
            <w:hideMark/>
          </w:tcPr>
          <w:p w14:paraId="219CDD34" w14:textId="77777777" w:rsidR="00A51C16" w:rsidRDefault="00A51C16">
            <w:pPr>
              <w:rPr>
                <w:rFonts w:ascii="Candara" w:hAnsi="Candara" w:cs="Arial"/>
                <w:bCs/>
              </w:rPr>
            </w:pPr>
            <w:r>
              <w:rPr>
                <w:rFonts w:ascii="Candara" w:hAnsi="Candara" w:cs="Arial"/>
                <w:bCs/>
              </w:rPr>
              <w:t>Developer</w:t>
            </w:r>
          </w:p>
        </w:tc>
      </w:tr>
    </w:tbl>
    <w:p w14:paraId="1270B460" w14:textId="77777777" w:rsidR="00A51C16" w:rsidRDefault="00A51C16" w:rsidP="00A51C16">
      <w:pPr>
        <w:rPr>
          <w:rFonts w:ascii="Candara" w:hAnsi="Candara" w:cs="Arial"/>
          <w:b/>
        </w:rPr>
      </w:pPr>
      <w:r>
        <w:rPr>
          <w:rFonts w:ascii="Candara" w:hAnsi="Candara" w:cs="Arial"/>
          <w:color w:val="FFFFFF"/>
        </w:rPr>
        <w:tab/>
      </w:r>
    </w:p>
    <w:p w14:paraId="5DCF3AA1" w14:textId="77777777" w:rsidR="00A51C16" w:rsidRDefault="00A51C16" w:rsidP="007E5A12">
      <w:pPr>
        <w:jc w:val="both"/>
        <w:rPr>
          <w:rFonts w:ascii="Candara" w:hAnsi="Candara" w:cs="Arial"/>
        </w:rPr>
      </w:pPr>
    </w:p>
    <w:p w14:paraId="720929FF" w14:textId="77777777" w:rsidR="00A51C16" w:rsidRDefault="00A51C16" w:rsidP="00A51C16">
      <w:pPr>
        <w:jc w:val="both"/>
        <w:rPr>
          <w:rFonts w:ascii="Candara" w:hAnsi="Candara" w:cs="Arial"/>
          <w:b/>
        </w:rPr>
      </w:pPr>
      <w:r>
        <w:rPr>
          <w:rFonts w:ascii="Candara" w:hAnsi="Candara" w:cs="Arial"/>
          <w:b/>
        </w:rPr>
        <w:t>Job Responsibilities:</w:t>
      </w:r>
      <w:r>
        <w:rPr>
          <w:rFonts w:ascii="Candara" w:hAnsi="Candara" w:cs="Arial"/>
          <w:b/>
        </w:rPr>
        <w:tab/>
      </w:r>
    </w:p>
    <w:p w14:paraId="38198E66" w14:textId="53B55561" w:rsidR="00A148D4" w:rsidRPr="00A148D4" w:rsidRDefault="00A148D4" w:rsidP="00A148D4">
      <w:pPr>
        <w:numPr>
          <w:ilvl w:val="0"/>
          <w:numId w:val="19"/>
        </w:numPr>
        <w:tabs>
          <w:tab w:val="num" w:pos="720"/>
        </w:tabs>
        <w:suppressAutoHyphens/>
        <w:ind w:right="-7"/>
        <w:jc w:val="both"/>
        <w:rPr>
          <w:rFonts w:ascii="Arial" w:hAnsi="Arial" w:cs="Arial"/>
          <w:lang w:val="en-GB" w:eastAsia="ar-SA"/>
        </w:rPr>
      </w:pPr>
      <w:r>
        <w:rPr>
          <w:rFonts w:ascii="Arial" w:hAnsi="Arial" w:cs="Arial"/>
          <w:lang w:val="en-GB" w:eastAsia="ar-SA"/>
        </w:rPr>
        <w:t xml:space="preserve">  </w:t>
      </w:r>
      <w:r w:rsidRPr="00A148D4">
        <w:rPr>
          <w:rFonts w:ascii="Arial" w:hAnsi="Arial" w:cs="Arial"/>
          <w:lang w:val="en-GB" w:eastAsia="ar-SA"/>
        </w:rPr>
        <w:t>Have good experience in all the modules of the Tool.</w:t>
      </w:r>
    </w:p>
    <w:p w14:paraId="4778C209" w14:textId="6E994CD7" w:rsidR="00A148D4" w:rsidRPr="00A148D4" w:rsidRDefault="00A148D4" w:rsidP="00A148D4">
      <w:pPr>
        <w:numPr>
          <w:ilvl w:val="0"/>
          <w:numId w:val="19"/>
        </w:numPr>
        <w:tabs>
          <w:tab w:val="num" w:pos="720"/>
        </w:tabs>
        <w:suppressAutoHyphens/>
        <w:ind w:right="-7"/>
        <w:jc w:val="both"/>
        <w:rPr>
          <w:rFonts w:ascii="Arial" w:hAnsi="Arial" w:cs="Arial"/>
          <w:lang w:val="en-GB" w:eastAsia="ar-SA"/>
        </w:rPr>
      </w:pPr>
      <w:r>
        <w:rPr>
          <w:rFonts w:ascii="Arial" w:hAnsi="Arial" w:cs="Arial"/>
          <w:lang w:val="en-GB" w:eastAsia="ar-SA"/>
        </w:rPr>
        <w:t xml:space="preserve">  </w:t>
      </w:r>
      <w:r w:rsidRPr="00A148D4">
        <w:rPr>
          <w:rFonts w:ascii="Arial" w:hAnsi="Arial" w:cs="Arial"/>
          <w:lang w:val="en-GB" w:eastAsia="ar-SA"/>
        </w:rPr>
        <w:t>As a key developer, involved in the requirements gathering, design of major modules with strict deadlines.</w:t>
      </w:r>
    </w:p>
    <w:p w14:paraId="7EB8AB15" w14:textId="7821C716" w:rsidR="00A148D4" w:rsidRPr="00A148D4" w:rsidRDefault="00A148D4" w:rsidP="00A148D4">
      <w:pPr>
        <w:widowControl w:val="0"/>
        <w:numPr>
          <w:ilvl w:val="0"/>
          <w:numId w:val="19"/>
        </w:numPr>
        <w:tabs>
          <w:tab w:val="num" w:pos="720"/>
        </w:tabs>
        <w:suppressAutoHyphens/>
        <w:overflowPunct w:val="0"/>
        <w:autoSpaceDE w:val="0"/>
        <w:autoSpaceDN w:val="0"/>
        <w:adjustRightInd w:val="0"/>
        <w:spacing w:line="213" w:lineRule="auto"/>
        <w:jc w:val="both"/>
        <w:rPr>
          <w:rFonts w:ascii="Arial" w:hAnsi="Arial" w:cs="Arial"/>
          <w:lang w:val="en-GB" w:eastAsia="ar-SA"/>
        </w:rPr>
      </w:pPr>
      <w:r>
        <w:rPr>
          <w:rFonts w:ascii="Arial" w:hAnsi="Arial" w:cs="Arial"/>
          <w:lang w:val="en-GB" w:eastAsia="ar-SA"/>
        </w:rPr>
        <w:lastRenderedPageBreak/>
        <w:t xml:space="preserve">  </w:t>
      </w:r>
      <w:r w:rsidRPr="00A148D4">
        <w:rPr>
          <w:rFonts w:ascii="Arial" w:hAnsi="Arial" w:cs="Arial"/>
          <w:lang w:val="en-GB" w:eastAsia="ar-SA"/>
        </w:rPr>
        <w:t xml:space="preserve">Additionally can learn new features of Service now and take challenging task for efficient management of service now. </w:t>
      </w:r>
    </w:p>
    <w:p w14:paraId="0D884057" w14:textId="77777777" w:rsidR="00A148D4" w:rsidRPr="00A148D4" w:rsidRDefault="00A148D4" w:rsidP="00A148D4">
      <w:pPr>
        <w:widowControl w:val="0"/>
        <w:suppressAutoHyphens/>
        <w:autoSpaceDE w:val="0"/>
        <w:autoSpaceDN w:val="0"/>
        <w:adjustRightInd w:val="0"/>
        <w:spacing w:line="2" w:lineRule="exact"/>
        <w:rPr>
          <w:rFonts w:ascii="Arial" w:hAnsi="Arial" w:cs="Arial"/>
          <w:lang w:val="en-GB" w:eastAsia="ar-SA"/>
        </w:rPr>
      </w:pPr>
    </w:p>
    <w:p w14:paraId="3F18F8E3" w14:textId="42DF8FC7" w:rsidR="00A148D4" w:rsidRPr="00A148D4" w:rsidRDefault="00A148D4" w:rsidP="00A148D4">
      <w:pPr>
        <w:numPr>
          <w:ilvl w:val="0"/>
          <w:numId w:val="19"/>
        </w:numPr>
        <w:tabs>
          <w:tab w:val="num" w:pos="720"/>
        </w:tabs>
        <w:suppressAutoHyphens/>
        <w:ind w:right="-7"/>
        <w:jc w:val="both"/>
        <w:rPr>
          <w:rFonts w:ascii="Arial" w:hAnsi="Arial" w:cs="Arial"/>
          <w:lang w:val="en-GB" w:eastAsia="ar-SA"/>
        </w:rPr>
      </w:pPr>
      <w:r>
        <w:rPr>
          <w:rFonts w:ascii="Arial" w:hAnsi="Arial" w:cs="Arial"/>
          <w:lang w:val="en-GB" w:eastAsia="ar-SA"/>
        </w:rPr>
        <w:t xml:space="preserve">  </w:t>
      </w:r>
      <w:r w:rsidRPr="00A148D4">
        <w:rPr>
          <w:rFonts w:ascii="Arial" w:hAnsi="Arial" w:cs="Arial"/>
          <w:lang w:val="en-GB" w:eastAsia="ar-SA"/>
        </w:rPr>
        <w:t>Self-motivated individual and with good analytical skills.</w:t>
      </w:r>
    </w:p>
    <w:sectPr w:rsidR="00A148D4" w:rsidRPr="00A148D4" w:rsidSect="00505BE8">
      <w:headerReference w:type="default" r:id="rId8"/>
      <w:footerReference w:type="default" r:id="rId9"/>
      <w:pgSz w:w="12240" w:h="15840"/>
      <w:pgMar w:top="1440" w:right="1800" w:bottom="1440" w:left="1800" w:header="850" w:footer="27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05AA4B" w14:textId="77777777" w:rsidR="005B109E" w:rsidRDefault="005B109E" w:rsidP="00510EC9">
      <w:r>
        <w:separator/>
      </w:r>
    </w:p>
  </w:endnote>
  <w:endnote w:type="continuationSeparator" w:id="0">
    <w:p w14:paraId="5E4EBCC0" w14:textId="77777777" w:rsidR="005B109E" w:rsidRDefault="005B109E" w:rsidP="00510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SO Palatino"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F878A2" w14:textId="77777777" w:rsidR="00505BE8" w:rsidRPr="00505BE8" w:rsidRDefault="00505BE8" w:rsidP="00505BE8">
    <w:pPr>
      <w:rPr>
        <w:rFonts w:ascii="Arial" w:hAnsi="Arial" w:cs="Arial"/>
        <w:sz w:val="16"/>
        <w:szCs w:val="16"/>
      </w:rPr>
    </w:pPr>
    <w:r w:rsidRPr="00505BE8">
      <w:rPr>
        <w:rFonts w:ascii="Arial" w:hAnsi="Arial" w:cs="Arial"/>
        <w:sz w:val="16"/>
        <w:szCs w:val="16"/>
      </w:rPr>
      <w:t>©2015 Capgemini. All rights reserved.</w:t>
    </w:r>
    <w:r w:rsidRPr="00505BE8">
      <w:rPr>
        <w:rFonts w:ascii="Arial" w:hAnsi="Arial" w:cs="Arial"/>
        <w:sz w:val="16"/>
        <w:szCs w:val="16"/>
      </w:rPr>
      <w:br/>
      <w:t>The information contained in this document is proprietary and confidential. For Capgemini only.</w:t>
    </w:r>
    <w:r w:rsidRPr="00505BE8">
      <w:rPr>
        <w:rFonts w:ascii="Arial" w:hAnsi="Arial" w:cs="Arial"/>
        <w:color w:val="808080" w:themeColor="background1" w:themeShade="80"/>
        <w:sz w:val="16"/>
        <w:szCs w:val="16"/>
      </w:rPr>
      <w:t xml:space="preserve">   |  </w:t>
    </w:r>
    <w:r w:rsidRPr="00505BE8">
      <w:rPr>
        <w:rFonts w:ascii="Arial" w:hAnsi="Arial" w:cs="Arial"/>
        <w:sz w:val="16"/>
        <w:szCs w:val="16"/>
      </w:rPr>
      <w:t xml:space="preserve"> </w:t>
    </w:r>
    <w:r w:rsidRPr="00505BE8">
      <w:rPr>
        <w:rFonts w:ascii="Arial" w:hAnsi="Arial" w:cs="Arial"/>
        <w:sz w:val="16"/>
        <w:szCs w:val="16"/>
      </w:rPr>
      <w:fldChar w:fldCharType="begin"/>
    </w:r>
    <w:r w:rsidRPr="00505BE8">
      <w:rPr>
        <w:rFonts w:ascii="Arial" w:hAnsi="Arial" w:cs="Arial"/>
        <w:sz w:val="16"/>
        <w:szCs w:val="16"/>
      </w:rPr>
      <w:instrText xml:space="preserve"> DATE \@ "d MMMM yyyy" </w:instrText>
    </w:r>
    <w:r w:rsidRPr="00505BE8">
      <w:rPr>
        <w:rFonts w:ascii="Arial" w:hAnsi="Arial" w:cs="Arial"/>
        <w:sz w:val="16"/>
        <w:szCs w:val="16"/>
      </w:rPr>
      <w:fldChar w:fldCharType="separate"/>
    </w:r>
    <w:r w:rsidR="00806083">
      <w:rPr>
        <w:rFonts w:ascii="Arial" w:hAnsi="Arial" w:cs="Arial"/>
        <w:noProof/>
        <w:sz w:val="16"/>
        <w:szCs w:val="16"/>
      </w:rPr>
      <w:t>3 November 2017</w:t>
    </w:r>
    <w:r w:rsidRPr="00505BE8">
      <w:rPr>
        <w:rFonts w:ascii="Arial" w:hAnsi="Arial" w:cs="Arial"/>
        <w:sz w:val="16"/>
        <w:szCs w:val="16"/>
      </w:rPr>
      <w:fldChar w:fldCharType="end"/>
    </w:r>
    <w:r w:rsidRPr="00505BE8">
      <w:rPr>
        <w:rFonts w:ascii="Arial" w:hAnsi="Arial" w:cs="Arial"/>
        <w:color w:val="808080" w:themeColor="background1" w:themeShade="80"/>
        <w:sz w:val="16"/>
        <w:szCs w:val="16"/>
      </w:rPr>
      <w:t xml:space="preserve">   |  </w:t>
    </w:r>
    <w:r w:rsidRPr="00505BE8">
      <w:rPr>
        <w:rFonts w:ascii="Arial" w:hAnsi="Arial" w:cs="Arial"/>
        <w:sz w:val="16"/>
        <w:szCs w:val="16"/>
      </w:rPr>
      <w:t xml:space="preserve"> Version 1.0</w:t>
    </w:r>
    <w:r w:rsidRPr="00505BE8">
      <w:rPr>
        <w:rFonts w:ascii="Arial" w:hAnsi="Arial" w:cs="Arial"/>
        <w:color w:val="808080" w:themeColor="background1" w:themeShade="80"/>
        <w:sz w:val="16"/>
        <w:szCs w:val="16"/>
      </w:rPr>
      <w:t xml:space="preserve">   |   </w:t>
    </w:r>
    <w:sdt>
      <w:sdtPr>
        <w:rPr>
          <w:rFonts w:ascii="Arial" w:hAnsi="Arial" w:cs="Arial"/>
          <w:color w:val="808080" w:themeColor="background1" w:themeShade="80"/>
          <w:sz w:val="16"/>
          <w:szCs w:val="16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505BE8">
          <w:rPr>
            <w:rFonts w:ascii="Arial" w:hAnsi="Arial" w:cs="Arial"/>
            <w:b/>
            <w:sz w:val="16"/>
            <w:szCs w:val="16"/>
            <w:lang w:val="fr-FR"/>
          </w:rPr>
          <w:fldChar w:fldCharType="begin"/>
        </w:r>
        <w:r w:rsidRPr="00505BE8">
          <w:rPr>
            <w:rFonts w:ascii="Arial" w:hAnsi="Arial" w:cs="Arial"/>
            <w:b/>
            <w:sz w:val="16"/>
            <w:szCs w:val="16"/>
            <w:lang w:val="fr-FR"/>
          </w:rPr>
          <w:instrText xml:space="preserve"> PAGE </w:instrText>
        </w:r>
        <w:r w:rsidRPr="00505BE8">
          <w:rPr>
            <w:rFonts w:ascii="Arial" w:hAnsi="Arial" w:cs="Arial"/>
            <w:b/>
            <w:sz w:val="16"/>
            <w:szCs w:val="16"/>
            <w:lang w:val="fr-FR"/>
          </w:rPr>
          <w:fldChar w:fldCharType="separate"/>
        </w:r>
        <w:r w:rsidR="00806083">
          <w:rPr>
            <w:rFonts w:ascii="Arial" w:hAnsi="Arial" w:cs="Arial"/>
            <w:b/>
            <w:noProof/>
            <w:sz w:val="16"/>
            <w:szCs w:val="16"/>
            <w:lang w:val="fr-FR"/>
          </w:rPr>
          <w:t>1</w:t>
        </w:r>
        <w:r w:rsidRPr="00505BE8">
          <w:rPr>
            <w:rFonts w:ascii="Arial" w:hAnsi="Arial" w:cs="Arial"/>
            <w:b/>
            <w:sz w:val="16"/>
            <w:szCs w:val="16"/>
            <w:lang w:val="fr-FR"/>
          </w:rPr>
          <w:fldChar w:fldCharType="end"/>
        </w:r>
        <w:r w:rsidRPr="00505BE8">
          <w:rPr>
            <w:rFonts w:ascii="Arial" w:hAnsi="Arial" w:cs="Arial"/>
            <w:sz w:val="16"/>
            <w:szCs w:val="16"/>
            <w:lang w:val="fr-FR"/>
          </w:rPr>
          <w:t xml:space="preserve"> / </w:t>
        </w:r>
        <w:r w:rsidRPr="00505BE8">
          <w:rPr>
            <w:rFonts w:ascii="Arial" w:hAnsi="Arial" w:cs="Arial"/>
            <w:sz w:val="16"/>
            <w:szCs w:val="16"/>
            <w:lang w:val="fr-FR"/>
          </w:rPr>
          <w:fldChar w:fldCharType="begin"/>
        </w:r>
        <w:r w:rsidRPr="00505BE8">
          <w:rPr>
            <w:rFonts w:ascii="Arial" w:hAnsi="Arial" w:cs="Arial"/>
            <w:sz w:val="16"/>
            <w:szCs w:val="16"/>
            <w:lang w:val="fr-FR"/>
          </w:rPr>
          <w:instrText xml:space="preserve"> NUMPAGES  </w:instrText>
        </w:r>
        <w:r w:rsidRPr="00505BE8">
          <w:rPr>
            <w:rFonts w:ascii="Arial" w:hAnsi="Arial" w:cs="Arial"/>
            <w:sz w:val="16"/>
            <w:szCs w:val="16"/>
            <w:lang w:val="fr-FR"/>
          </w:rPr>
          <w:fldChar w:fldCharType="separate"/>
        </w:r>
        <w:r w:rsidR="00806083">
          <w:rPr>
            <w:rFonts w:ascii="Arial" w:hAnsi="Arial" w:cs="Arial"/>
            <w:noProof/>
            <w:sz w:val="16"/>
            <w:szCs w:val="16"/>
            <w:lang w:val="fr-FR"/>
          </w:rPr>
          <w:t>2</w:t>
        </w:r>
        <w:r w:rsidRPr="00505BE8">
          <w:rPr>
            <w:rFonts w:ascii="Arial" w:hAnsi="Arial" w:cs="Arial"/>
            <w:sz w:val="16"/>
            <w:szCs w:val="16"/>
            <w:lang w:val="fr-FR"/>
          </w:rPr>
          <w:fldChar w:fldCharType="end"/>
        </w:r>
      </w:sdtContent>
    </w:sdt>
  </w:p>
  <w:p w14:paraId="7498EBE0" w14:textId="4FC03AAC" w:rsidR="0020165A" w:rsidRDefault="0020165A" w:rsidP="00505BE8">
    <w:pPr>
      <w:pStyle w:val="Footer"/>
      <w:rPr>
        <w:rFonts w:ascii="Candara" w:hAnsi="Candara"/>
        <w:b/>
        <w:sz w:val="22"/>
      </w:rPr>
    </w:pPr>
  </w:p>
  <w:p w14:paraId="1C97A60A" w14:textId="29FA2DF8" w:rsidR="00284B8E" w:rsidRPr="00284B8E" w:rsidRDefault="00284B8E" w:rsidP="00284B8E">
    <w:pPr>
      <w:pStyle w:val="Footer"/>
      <w:jc w:val="center"/>
      <w:rPr>
        <w:rFonts w:ascii="Candara" w:hAnsi="Candara"/>
        <w:b/>
        <w:sz w:val="22"/>
      </w:rPr>
    </w:pPr>
    <w:r>
      <w:rPr>
        <w:rFonts w:ascii="Candara" w:hAnsi="Candara"/>
        <w:b/>
        <w:sz w:val="22"/>
      </w:rPr>
      <w:t>Capgemini Public</w:t>
    </w:r>
  </w:p>
  <w:p w14:paraId="5D1D3821" w14:textId="77777777" w:rsidR="00B748EF" w:rsidRDefault="00B748E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08441A" w14:textId="77777777" w:rsidR="005B109E" w:rsidRDefault="005B109E" w:rsidP="00510EC9">
      <w:r>
        <w:separator/>
      </w:r>
    </w:p>
  </w:footnote>
  <w:footnote w:type="continuationSeparator" w:id="0">
    <w:p w14:paraId="08251824" w14:textId="77777777" w:rsidR="005B109E" w:rsidRDefault="005B109E" w:rsidP="00510E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FDFB2" w14:textId="582A2872" w:rsidR="0020165A" w:rsidRDefault="005B109E" w:rsidP="00994844">
    <w:pPr>
      <w:jc w:val="right"/>
      <w:rPr>
        <w:rFonts w:ascii="Arial" w:hAnsi="Arial"/>
        <w:sz w:val="4"/>
      </w:rPr>
    </w:pPr>
    <w:sdt>
      <w:sdtPr>
        <w:id w:val="239537803"/>
        <w:docPartObj>
          <w:docPartGallery w:val="Watermarks"/>
          <w:docPartUnique/>
        </w:docPartObj>
      </w:sdtPr>
      <w:sdtEndPr/>
      <w:sdtContent>
        <w:r>
          <w:rPr>
            <w:noProof/>
            <w:lang w:eastAsia="zh-TW"/>
          </w:rPr>
          <w:pict w14:anchorId="105FAA00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49" type="#_x0000_t136" style="position:absolute;left:0;text-align:left;margin-left:0;margin-top:0;width:494.9pt;height:164.9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MPANY INTERNAL"/>
              <w10:wrap anchorx="margin" anchory="margin"/>
            </v:shape>
          </w:pict>
        </w:r>
      </w:sdtContent>
    </w:sdt>
    <w:r w:rsidR="00994844" w:rsidRPr="00D66FC7">
      <w:rPr>
        <w:rFonts w:ascii="Arial" w:hAnsi="Arial" w:cs="Arial"/>
        <w:noProof/>
      </w:rPr>
      <w:drawing>
        <wp:anchor distT="0" distB="0" distL="114300" distR="114300" simplePos="0" relativeHeight="251657216" behindDoc="0" locked="1" layoutInCell="1" allowOverlap="0" wp14:anchorId="5349905B" wp14:editId="7AEA13BE">
          <wp:simplePos x="0" y="0"/>
          <wp:positionH relativeFrom="page">
            <wp:posOffset>495935</wp:posOffset>
          </wp:positionH>
          <wp:positionV relativeFrom="page">
            <wp:posOffset>267335</wp:posOffset>
          </wp:positionV>
          <wp:extent cx="2162175" cy="533400"/>
          <wp:effectExtent l="0" t="0" r="9525" b="0"/>
          <wp:wrapNone/>
          <wp:docPr id="3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94844" w:rsidRPr="00994844">
      <w:t xml:space="preserve"> </w:t>
    </w:r>
    <w:proofErr w:type="gramStart"/>
    <w:r w:rsidR="00994844" w:rsidRPr="00D66FC7">
      <w:rPr>
        <w:rFonts w:ascii="Arial" w:hAnsi="Arial" w:cs="Arial"/>
        <w:color w:val="A6A6A6" w:themeColor="background1" w:themeShade="A6"/>
        <w:sz w:val="28"/>
        <w:szCs w:val="28"/>
      </w:rPr>
      <w:t>CURRICULUM</w:t>
    </w:r>
    <w:r w:rsidR="00994844" w:rsidRPr="006F2247">
      <w:rPr>
        <w:color w:val="A6A6A6" w:themeColor="background1" w:themeShade="A6"/>
      </w:rPr>
      <w:t xml:space="preserve"> </w:t>
    </w:r>
    <w:r w:rsidR="00D66FC7">
      <w:rPr>
        <w:color w:val="A6A6A6" w:themeColor="background1" w:themeShade="A6"/>
      </w:rPr>
      <w:t xml:space="preserve"> </w:t>
    </w:r>
    <w:r w:rsidR="00994844" w:rsidRPr="00D66FC7">
      <w:rPr>
        <w:rFonts w:ascii="Arial" w:hAnsi="Arial" w:cs="Arial"/>
        <w:color w:val="A6A6A6" w:themeColor="background1" w:themeShade="A6"/>
        <w:sz w:val="28"/>
        <w:szCs w:val="28"/>
      </w:rPr>
      <w:t>VITAE</w:t>
    </w:r>
    <w:proofErr w:type="gramEnd"/>
    <w:r w:rsidR="0020165A">
      <w:tab/>
      <w:t xml:space="preserve">                                                                                                                                   </w:t>
    </w:r>
  </w:p>
  <w:p w14:paraId="1B1563E4" w14:textId="77777777" w:rsidR="0020165A" w:rsidRDefault="0020165A">
    <w:pPr>
      <w:jc w:val="center"/>
      <w:rPr>
        <w:rFonts w:ascii="Arial" w:hAnsi="Arial"/>
        <w:sz w:val="4"/>
      </w:rPr>
    </w:pPr>
  </w:p>
  <w:p w14:paraId="1EA5EC76" w14:textId="77777777" w:rsidR="0020165A" w:rsidRDefault="0020165A">
    <w:pPr>
      <w:jc w:val="center"/>
      <w:rPr>
        <w:rFonts w:ascii="Arial" w:hAnsi="Arial"/>
        <w:sz w:val="4"/>
      </w:rPr>
    </w:pPr>
  </w:p>
  <w:p w14:paraId="5E6D1B0B" w14:textId="77777777" w:rsidR="0020165A" w:rsidRDefault="0020165A">
    <w:pPr>
      <w:jc w:val="center"/>
      <w:rPr>
        <w:rFonts w:ascii="Arial" w:hAnsi="Arial"/>
      </w:rPr>
    </w:pPr>
  </w:p>
  <w:p w14:paraId="1AB36D55" w14:textId="77777777" w:rsidR="0020165A" w:rsidRDefault="0020165A">
    <w:pPr>
      <w:pStyle w:val="Header"/>
      <w:rPr>
        <w:rFonts w:ascii="Arial" w:hAnsi="Arial"/>
      </w:rPr>
    </w:pPr>
    <w:r>
      <w:rPr>
        <w:rFonts w:ascii="Arial" w:hAnsi="Arial"/>
      </w:rPr>
      <w:tab/>
    </w:r>
    <w:r>
      <w:rPr>
        <w:rFonts w:ascii="Arial" w:hAnsi="Arial"/>
      </w:rPr>
      <w:tab/>
    </w:r>
  </w:p>
  <w:p w14:paraId="707624C7" w14:textId="77777777" w:rsidR="0020165A" w:rsidRDefault="0020165A">
    <w:pPr>
      <w:pStyle w:val="Header"/>
      <w:tabs>
        <w:tab w:val="clear" w:pos="4320"/>
        <w:tab w:val="clear" w:pos="8640"/>
      </w:tabs>
      <w:ind w:left="720" w:right="-540" w:firstLine="720"/>
    </w:pP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  <w:t xml:space="preserve">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16"/>
        <w:szCs w:val="16"/>
        <w:u w:val="none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16"/>
        <w:szCs w:val="16"/>
        <w:u w:val="none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16"/>
        <w:szCs w:val="16"/>
        <w:u w:val="none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16"/>
        <w:szCs w:val="16"/>
        <w:u w:val="none"/>
      </w:rPr>
    </w:lvl>
    <w:lvl w:ilvl="4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16"/>
        <w:szCs w:val="16"/>
        <w:u w:val="none"/>
      </w:rPr>
    </w:lvl>
    <w:lvl w:ilvl="5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16"/>
        <w:szCs w:val="16"/>
        <w:u w:val="none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16"/>
        <w:szCs w:val="16"/>
        <w:u w:val="none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16"/>
        <w:szCs w:val="16"/>
        <w:u w:val="none"/>
      </w:rPr>
    </w:lvl>
    <w:lvl w:ilvl="8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16"/>
        <w:szCs w:val="16"/>
        <w:u w:val="none"/>
      </w:rPr>
    </w:lvl>
  </w:abstractNum>
  <w:abstractNum w:abstractNumId="2" w15:restartNumberingAfterBreak="0">
    <w:nsid w:val="00000002"/>
    <w:multiLevelType w:val="multilevel"/>
    <w:tmpl w:val="00000002"/>
    <w:name w:val="WW8Num3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08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24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40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" w15:restartNumberingAfterBreak="0">
    <w:nsid w:val="00000003"/>
    <w:multiLevelType w:val="multilevel"/>
    <w:tmpl w:val="00000003"/>
    <w:name w:val="WW8Num4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4"/>
    <w:multiLevelType w:val="multilevel"/>
    <w:tmpl w:val="00000004"/>
    <w:name w:val="WW8Num5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5"/>
    <w:multiLevelType w:val="multilevel"/>
    <w:tmpl w:val="00000005"/>
    <w:name w:val="WW8Num7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6"/>
    <w:multiLevelType w:val="multilevel"/>
    <w:tmpl w:val="00000006"/>
    <w:name w:val="WW8Num8"/>
    <w:lvl w:ilvl="0">
      <w:start w:val="1"/>
      <w:numFmt w:val="decimal"/>
      <w:suff w:val="nothing"/>
      <w:lvlText w:val="%1."/>
      <w:lvlJc w:val="left"/>
      <w:pPr>
        <w:ind w:left="1215" w:hanging="360"/>
      </w:pPr>
    </w:lvl>
    <w:lvl w:ilvl="1">
      <w:start w:val="1"/>
      <w:numFmt w:val="lowerLetter"/>
      <w:suff w:val="nothing"/>
      <w:lvlText w:val="%2."/>
      <w:lvlJc w:val="left"/>
      <w:pPr>
        <w:ind w:left="1935" w:hanging="360"/>
      </w:pPr>
    </w:lvl>
    <w:lvl w:ilvl="2">
      <w:start w:val="1"/>
      <w:numFmt w:val="lowerRoman"/>
      <w:suff w:val="nothing"/>
      <w:lvlText w:val="%3."/>
      <w:lvlJc w:val="right"/>
      <w:pPr>
        <w:ind w:left="2655" w:hanging="180"/>
      </w:pPr>
    </w:lvl>
    <w:lvl w:ilvl="3">
      <w:start w:val="1"/>
      <w:numFmt w:val="decimal"/>
      <w:suff w:val="nothing"/>
      <w:lvlText w:val="%4."/>
      <w:lvlJc w:val="left"/>
      <w:pPr>
        <w:ind w:left="3375" w:hanging="360"/>
      </w:pPr>
    </w:lvl>
    <w:lvl w:ilvl="4">
      <w:start w:val="1"/>
      <w:numFmt w:val="lowerLetter"/>
      <w:suff w:val="nothing"/>
      <w:lvlText w:val="%5."/>
      <w:lvlJc w:val="left"/>
      <w:pPr>
        <w:ind w:left="4095" w:hanging="360"/>
      </w:pPr>
    </w:lvl>
    <w:lvl w:ilvl="5">
      <w:start w:val="1"/>
      <w:numFmt w:val="lowerRoman"/>
      <w:suff w:val="nothing"/>
      <w:lvlText w:val="%6."/>
      <w:lvlJc w:val="right"/>
      <w:pPr>
        <w:ind w:left="4815" w:hanging="180"/>
      </w:pPr>
    </w:lvl>
    <w:lvl w:ilvl="6">
      <w:start w:val="1"/>
      <w:numFmt w:val="decimal"/>
      <w:suff w:val="nothing"/>
      <w:lvlText w:val="%7."/>
      <w:lvlJc w:val="left"/>
      <w:pPr>
        <w:ind w:left="5535" w:hanging="360"/>
      </w:pPr>
    </w:lvl>
    <w:lvl w:ilvl="7">
      <w:start w:val="1"/>
      <w:numFmt w:val="lowerLetter"/>
      <w:suff w:val="nothing"/>
      <w:lvlText w:val="%8."/>
      <w:lvlJc w:val="left"/>
      <w:pPr>
        <w:ind w:left="6255" w:hanging="360"/>
      </w:pPr>
    </w:lvl>
    <w:lvl w:ilvl="8">
      <w:start w:val="1"/>
      <w:numFmt w:val="lowerRoman"/>
      <w:suff w:val="nothing"/>
      <w:lvlText w:val="%9."/>
      <w:lvlJc w:val="right"/>
      <w:pPr>
        <w:ind w:left="6975" w:hanging="180"/>
      </w:pPr>
    </w:lvl>
  </w:abstractNum>
  <w:abstractNum w:abstractNumId="7" w15:restartNumberingAfterBreak="0">
    <w:nsid w:val="00000007"/>
    <w:multiLevelType w:val="multilevel"/>
    <w:tmpl w:val="00000007"/>
    <w:name w:val="WW8Num9"/>
    <w:lvl w:ilvl="0">
      <w:start w:val="1"/>
      <w:numFmt w:val="bullet"/>
      <w:suff w:val="nothing"/>
      <w:lvlText w:val=""/>
      <w:lvlJc w:val="left"/>
      <w:pPr>
        <w:ind w:left="1080" w:hanging="360"/>
      </w:pPr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pPr>
        <w:ind w:left="180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96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612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 w15:restartNumberingAfterBreak="0">
    <w:nsid w:val="00000008"/>
    <w:multiLevelType w:val="multilevel"/>
    <w:tmpl w:val="00000008"/>
    <w:name w:val="WW8Num10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034818E7"/>
    <w:multiLevelType w:val="hybridMultilevel"/>
    <w:tmpl w:val="697A0D5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4BA0107"/>
    <w:multiLevelType w:val="hybridMultilevel"/>
    <w:tmpl w:val="3DA8E5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5180D6D"/>
    <w:multiLevelType w:val="multilevel"/>
    <w:tmpl w:val="88D001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FF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5EF607E"/>
    <w:multiLevelType w:val="singleLevel"/>
    <w:tmpl w:val="FFFFFFFF"/>
    <w:lvl w:ilvl="0">
      <w:numFmt w:val="bullet"/>
      <w:lvlText w:val=""/>
      <w:legacy w:legacy="1" w:legacySpace="0" w:legacyIndent="0"/>
      <w:lvlJc w:val="left"/>
      <w:rPr>
        <w:rFonts w:ascii="Symbol" w:hAnsi="Symbol" w:hint="default"/>
      </w:rPr>
    </w:lvl>
  </w:abstractNum>
  <w:abstractNum w:abstractNumId="13" w15:restartNumberingAfterBreak="0">
    <w:nsid w:val="07726093"/>
    <w:multiLevelType w:val="hybridMultilevel"/>
    <w:tmpl w:val="A8C06C12"/>
    <w:lvl w:ilvl="0" w:tplc="812E3B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8705A37"/>
    <w:multiLevelType w:val="hybridMultilevel"/>
    <w:tmpl w:val="975E93B0"/>
    <w:lvl w:ilvl="0" w:tplc="4D8A0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B0F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CC33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BC11635"/>
    <w:multiLevelType w:val="hybridMultilevel"/>
    <w:tmpl w:val="326241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390F85"/>
    <w:multiLevelType w:val="hybridMultilevel"/>
    <w:tmpl w:val="3ADA05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66E0040"/>
    <w:multiLevelType w:val="hybridMultilevel"/>
    <w:tmpl w:val="9C4C9202"/>
    <w:lvl w:ilvl="0" w:tplc="4D8A0C2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42812B1"/>
    <w:multiLevelType w:val="hybridMultilevel"/>
    <w:tmpl w:val="D89440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1F3149"/>
    <w:multiLevelType w:val="singleLevel"/>
    <w:tmpl w:val="14149B0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0" w15:restartNumberingAfterBreak="0">
    <w:nsid w:val="3967585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AA16331"/>
    <w:multiLevelType w:val="multilevel"/>
    <w:tmpl w:val="5BA671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color w:val="FF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3B515576"/>
    <w:multiLevelType w:val="hybridMultilevel"/>
    <w:tmpl w:val="AF6A1AF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843AC6"/>
    <w:multiLevelType w:val="hybridMultilevel"/>
    <w:tmpl w:val="680C17F8"/>
    <w:lvl w:ilvl="0" w:tplc="0156B4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D353F3B"/>
    <w:multiLevelType w:val="hybridMultilevel"/>
    <w:tmpl w:val="B01A89B0"/>
    <w:lvl w:ilvl="0" w:tplc="4D8A0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ED326B"/>
    <w:multiLevelType w:val="hybridMultilevel"/>
    <w:tmpl w:val="D7B86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9B1436"/>
    <w:multiLevelType w:val="hybridMultilevel"/>
    <w:tmpl w:val="38DE14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206B1E"/>
    <w:multiLevelType w:val="hybridMultilevel"/>
    <w:tmpl w:val="6D4C7528"/>
    <w:lvl w:ilvl="0" w:tplc="0DA24C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3AD9B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60B5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5C8F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3495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3865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0022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1E6D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1A69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3A657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0C40FE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2E0687A"/>
    <w:multiLevelType w:val="hybridMultilevel"/>
    <w:tmpl w:val="DF928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744FE0"/>
    <w:multiLevelType w:val="multilevel"/>
    <w:tmpl w:val="39E22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4373CD8"/>
    <w:multiLevelType w:val="hybridMultilevel"/>
    <w:tmpl w:val="B1CC88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DE5622"/>
    <w:multiLevelType w:val="hybridMultilevel"/>
    <w:tmpl w:val="D048E168"/>
    <w:lvl w:ilvl="0" w:tplc="E4E005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7E7A5EE1"/>
    <w:multiLevelType w:val="hybridMultilevel"/>
    <w:tmpl w:val="39E223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9"/>
  </w:num>
  <w:num w:numId="3">
    <w:abstractNumId w:val="12"/>
  </w:num>
  <w:num w:numId="4">
    <w:abstractNumId w:val="29"/>
  </w:num>
  <w:num w:numId="5">
    <w:abstractNumId w:val="28"/>
  </w:num>
  <w:num w:numId="6">
    <w:abstractNumId w:val="20"/>
  </w:num>
  <w:num w:numId="7">
    <w:abstractNumId w:val="26"/>
  </w:num>
  <w:num w:numId="8">
    <w:abstractNumId w:val="32"/>
  </w:num>
  <w:num w:numId="9">
    <w:abstractNumId w:val="34"/>
  </w:num>
  <w:num w:numId="10">
    <w:abstractNumId w:val="31"/>
  </w:num>
  <w:num w:numId="11">
    <w:abstractNumId w:val="14"/>
  </w:num>
  <w:num w:numId="12">
    <w:abstractNumId w:val="9"/>
  </w:num>
  <w:num w:numId="13">
    <w:abstractNumId w:val="22"/>
  </w:num>
  <w:num w:numId="14">
    <w:abstractNumId w:val="13"/>
  </w:num>
  <w:num w:numId="15">
    <w:abstractNumId w:val="5"/>
  </w:num>
  <w:num w:numId="16">
    <w:abstractNumId w:val="6"/>
  </w:num>
  <w:num w:numId="17">
    <w:abstractNumId w:val="4"/>
  </w:num>
  <w:num w:numId="18">
    <w:abstractNumId w:val="7"/>
  </w:num>
  <w:num w:numId="19">
    <w:abstractNumId w:val="8"/>
  </w:num>
  <w:num w:numId="20">
    <w:abstractNumId w:val="3"/>
  </w:num>
  <w:num w:numId="21">
    <w:abstractNumId w:val="2"/>
  </w:num>
  <w:num w:numId="22">
    <w:abstractNumId w:val="27"/>
  </w:num>
  <w:num w:numId="23">
    <w:abstractNumId w:val="1"/>
  </w:num>
  <w:num w:numId="24">
    <w:abstractNumId w:val="33"/>
  </w:num>
  <w:num w:numId="25">
    <w:abstractNumId w:val="21"/>
  </w:num>
  <w:num w:numId="26">
    <w:abstractNumId w:val="11"/>
  </w:num>
  <w:num w:numId="27">
    <w:abstractNumId w:val="16"/>
  </w:num>
  <w:num w:numId="28">
    <w:abstractNumId w:val="15"/>
  </w:num>
  <w:num w:numId="29">
    <w:abstractNumId w:val="10"/>
  </w:num>
  <w:num w:numId="30">
    <w:abstractNumId w:val="17"/>
  </w:num>
  <w:num w:numId="31">
    <w:abstractNumId w:val="23"/>
  </w:num>
  <w:num w:numId="32">
    <w:abstractNumId w:val="25"/>
  </w:num>
  <w:num w:numId="33">
    <w:abstractNumId w:val="30"/>
  </w:num>
  <w:num w:numId="34">
    <w:abstractNumId w:val="18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c3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81D"/>
    <w:rsid w:val="00000274"/>
    <w:rsid w:val="00003C0E"/>
    <w:rsid w:val="00005A4C"/>
    <w:rsid w:val="00005CD1"/>
    <w:rsid w:val="00021309"/>
    <w:rsid w:val="000235D0"/>
    <w:rsid w:val="0002592C"/>
    <w:rsid w:val="00027181"/>
    <w:rsid w:val="00031DD7"/>
    <w:rsid w:val="0003458B"/>
    <w:rsid w:val="0003637A"/>
    <w:rsid w:val="00037F7D"/>
    <w:rsid w:val="00041C3F"/>
    <w:rsid w:val="00041D65"/>
    <w:rsid w:val="00042274"/>
    <w:rsid w:val="0004425B"/>
    <w:rsid w:val="00046DB9"/>
    <w:rsid w:val="00053BA4"/>
    <w:rsid w:val="000637AA"/>
    <w:rsid w:val="00063AAA"/>
    <w:rsid w:val="0006738C"/>
    <w:rsid w:val="000676DC"/>
    <w:rsid w:val="00070278"/>
    <w:rsid w:val="00071386"/>
    <w:rsid w:val="000727AC"/>
    <w:rsid w:val="00072B95"/>
    <w:rsid w:val="00072EB7"/>
    <w:rsid w:val="00074E70"/>
    <w:rsid w:val="00075047"/>
    <w:rsid w:val="000759F3"/>
    <w:rsid w:val="000818DF"/>
    <w:rsid w:val="00081A21"/>
    <w:rsid w:val="00083D3D"/>
    <w:rsid w:val="00091636"/>
    <w:rsid w:val="00092B1F"/>
    <w:rsid w:val="000956E0"/>
    <w:rsid w:val="000A1876"/>
    <w:rsid w:val="000A6940"/>
    <w:rsid w:val="000A7C39"/>
    <w:rsid w:val="000B01A7"/>
    <w:rsid w:val="000B4DE4"/>
    <w:rsid w:val="000B504F"/>
    <w:rsid w:val="000B6512"/>
    <w:rsid w:val="000B6BEE"/>
    <w:rsid w:val="000B7211"/>
    <w:rsid w:val="000B790D"/>
    <w:rsid w:val="000C0AFC"/>
    <w:rsid w:val="000C1678"/>
    <w:rsid w:val="000C3079"/>
    <w:rsid w:val="000D1075"/>
    <w:rsid w:val="000D282C"/>
    <w:rsid w:val="000D6503"/>
    <w:rsid w:val="000E0BC1"/>
    <w:rsid w:val="000E2005"/>
    <w:rsid w:val="000E4FC3"/>
    <w:rsid w:val="000E56CA"/>
    <w:rsid w:val="000F3CD7"/>
    <w:rsid w:val="000F7382"/>
    <w:rsid w:val="001006F5"/>
    <w:rsid w:val="001054D1"/>
    <w:rsid w:val="0011259B"/>
    <w:rsid w:val="001151F5"/>
    <w:rsid w:val="00117E94"/>
    <w:rsid w:val="00120B8A"/>
    <w:rsid w:val="001212C4"/>
    <w:rsid w:val="001218CC"/>
    <w:rsid w:val="00123DB0"/>
    <w:rsid w:val="00126058"/>
    <w:rsid w:val="001267D1"/>
    <w:rsid w:val="00127D5C"/>
    <w:rsid w:val="00130AF1"/>
    <w:rsid w:val="00137530"/>
    <w:rsid w:val="001411A8"/>
    <w:rsid w:val="00142B3E"/>
    <w:rsid w:val="00143215"/>
    <w:rsid w:val="0014515F"/>
    <w:rsid w:val="00145F10"/>
    <w:rsid w:val="00151AE4"/>
    <w:rsid w:val="00151E9B"/>
    <w:rsid w:val="001522DF"/>
    <w:rsid w:val="001537C3"/>
    <w:rsid w:val="00154E9E"/>
    <w:rsid w:val="001563DB"/>
    <w:rsid w:val="00157BBB"/>
    <w:rsid w:val="0016253B"/>
    <w:rsid w:val="00163324"/>
    <w:rsid w:val="0016432C"/>
    <w:rsid w:val="001664C1"/>
    <w:rsid w:val="00173707"/>
    <w:rsid w:val="00174E92"/>
    <w:rsid w:val="00175132"/>
    <w:rsid w:val="00183F2A"/>
    <w:rsid w:val="00185656"/>
    <w:rsid w:val="00185F4A"/>
    <w:rsid w:val="00190EFB"/>
    <w:rsid w:val="001A3A09"/>
    <w:rsid w:val="001B0D2A"/>
    <w:rsid w:val="001B0EA0"/>
    <w:rsid w:val="001B0EE6"/>
    <w:rsid w:val="001B12FA"/>
    <w:rsid w:val="001B2260"/>
    <w:rsid w:val="001B2672"/>
    <w:rsid w:val="001B63A8"/>
    <w:rsid w:val="001C0A02"/>
    <w:rsid w:val="001C4179"/>
    <w:rsid w:val="001C43BF"/>
    <w:rsid w:val="001C4B6E"/>
    <w:rsid w:val="001C5313"/>
    <w:rsid w:val="001C6D07"/>
    <w:rsid w:val="001C6E7B"/>
    <w:rsid w:val="001C7A51"/>
    <w:rsid w:val="001D0573"/>
    <w:rsid w:val="001D491C"/>
    <w:rsid w:val="001E2D27"/>
    <w:rsid w:val="001E350C"/>
    <w:rsid w:val="001E3667"/>
    <w:rsid w:val="001E4E2F"/>
    <w:rsid w:val="001E6084"/>
    <w:rsid w:val="001F0E2D"/>
    <w:rsid w:val="001F4B2A"/>
    <w:rsid w:val="001F6500"/>
    <w:rsid w:val="0020165A"/>
    <w:rsid w:val="002071BE"/>
    <w:rsid w:val="00212180"/>
    <w:rsid w:val="002151B0"/>
    <w:rsid w:val="00216B54"/>
    <w:rsid w:val="002218E7"/>
    <w:rsid w:val="00222DC8"/>
    <w:rsid w:val="00230641"/>
    <w:rsid w:val="00231463"/>
    <w:rsid w:val="00237C12"/>
    <w:rsid w:val="00237E5D"/>
    <w:rsid w:val="00243C0A"/>
    <w:rsid w:val="00243CB7"/>
    <w:rsid w:val="0024577E"/>
    <w:rsid w:val="00251322"/>
    <w:rsid w:val="00251CE6"/>
    <w:rsid w:val="00252BB2"/>
    <w:rsid w:val="00254F67"/>
    <w:rsid w:val="0025787B"/>
    <w:rsid w:val="00267B4A"/>
    <w:rsid w:val="0027350C"/>
    <w:rsid w:val="0027706E"/>
    <w:rsid w:val="00277E10"/>
    <w:rsid w:val="00282805"/>
    <w:rsid w:val="00284B8E"/>
    <w:rsid w:val="00285C3F"/>
    <w:rsid w:val="00290F3A"/>
    <w:rsid w:val="002916FC"/>
    <w:rsid w:val="00291DDC"/>
    <w:rsid w:val="00294921"/>
    <w:rsid w:val="00297FCA"/>
    <w:rsid w:val="002A05E5"/>
    <w:rsid w:val="002A0875"/>
    <w:rsid w:val="002A1840"/>
    <w:rsid w:val="002A1D0C"/>
    <w:rsid w:val="002A2566"/>
    <w:rsid w:val="002A29F8"/>
    <w:rsid w:val="002A2CFB"/>
    <w:rsid w:val="002A4385"/>
    <w:rsid w:val="002A5083"/>
    <w:rsid w:val="002A60E4"/>
    <w:rsid w:val="002B03DC"/>
    <w:rsid w:val="002B1748"/>
    <w:rsid w:val="002B41DA"/>
    <w:rsid w:val="002B6658"/>
    <w:rsid w:val="002B760F"/>
    <w:rsid w:val="002C11CE"/>
    <w:rsid w:val="002C29B7"/>
    <w:rsid w:val="002C4298"/>
    <w:rsid w:val="002C4CDB"/>
    <w:rsid w:val="002C6ECD"/>
    <w:rsid w:val="002D21E2"/>
    <w:rsid w:val="002D4732"/>
    <w:rsid w:val="002D5982"/>
    <w:rsid w:val="002D5ADA"/>
    <w:rsid w:val="002E0DAE"/>
    <w:rsid w:val="002E144F"/>
    <w:rsid w:val="002E1FCE"/>
    <w:rsid w:val="002E22A5"/>
    <w:rsid w:val="002E30AE"/>
    <w:rsid w:val="002E30C9"/>
    <w:rsid w:val="002F20B9"/>
    <w:rsid w:val="002F27D6"/>
    <w:rsid w:val="002F4221"/>
    <w:rsid w:val="002F4686"/>
    <w:rsid w:val="002F579B"/>
    <w:rsid w:val="00302B90"/>
    <w:rsid w:val="0030397A"/>
    <w:rsid w:val="00307545"/>
    <w:rsid w:val="003112A6"/>
    <w:rsid w:val="0031411B"/>
    <w:rsid w:val="00316EC2"/>
    <w:rsid w:val="00320A66"/>
    <w:rsid w:val="00324D0A"/>
    <w:rsid w:val="0033374E"/>
    <w:rsid w:val="00336774"/>
    <w:rsid w:val="003369D2"/>
    <w:rsid w:val="0033780A"/>
    <w:rsid w:val="00340D72"/>
    <w:rsid w:val="00343279"/>
    <w:rsid w:val="0034431A"/>
    <w:rsid w:val="00345457"/>
    <w:rsid w:val="00360CE5"/>
    <w:rsid w:val="00365F9A"/>
    <w:rsid w:val="003730AF"/>
    <w:rsid w:val="00373E98"/>
    <w:rsid w:val="00374DFF"/>
    <w:rsid w:val="0037649A"/>
    <w:rsid w:val="00385CCC"/>
    <w:rsid w:val="003861E3"/>
    <w:rsid w:val="00390D59"/>
    <w:rsid w:val="0039202F"/>
    <w:rsid w:val="003924E0"/>
    <w:rsid w:val="00394873"/>
    <w:rsid w:val="003A0E07"/>
    <w:rsid w:val="003A2893"/>
    <w:rsid w:val="003A4DB1"/>
    <w:rsid w:val="003A749B"/>
    <w:rsid w:val="003B4542"/>
    <w:rsid w:val="003B4E46"/>
    <w:rsid w:val="003B65C9"/>
    <w:rsid w:val="003B6C97"/>
    <w:rsid w:val="003B740A"/>
    <w:rsid w:val="003B75E5"/>
    <w:rsid w:val="003B7E8E"/>
    <w:rsid w:val="003C04CA"/>
    <w:rsid w:val="003C3085"/>
    <w:rsid w:val="003D181D"/>
    <w:rsid w:val="003D2903"/>
    <w:rsid w:val="003E3BA1"/>
    <w:rsid w:val="003E3C05"/>
    <w:rsid w:val="003E4707"/>
    <w:rsid w:val="003E5932"/>
    <w:rsid w:val="003E5F40"/>
    <w:rsid w:val="003E7A1B"/>
    <w:rsid w:val="003F04AC"/>
    <w:rsid w:val="003F5695"/>
    <w:rsid w:val="00400C65"/>
    <w:rsid w:val="00403E06"/>
    <w:rsid w:val="00404EE4"/>
    <w:rsid w:val="00405879"/>
    <w:rsid w:val="00413C9B"/>
    <w:rsid w:val="00413F85"/>
    <w:rsid w:val="004147F2"/>
    <w:rsid w:val="004151A5"/>
    <w:rsid w:val="004165BB"/>
    <w:rsid w:val="0041755C"/>
    <w:rsid w:val="00417BDD"/>
    <w:rsid w:val="004218E4"/>
    <w:rsid w:val="004243D8"/>
    <w:rsid w:val="004246AE"/>
    <w:rsid w:val="00425839"/>
    <w:rsid w:val="00432A11"/>
    <w:rsid w:val="00433A35"/>
    <w:rsid w:val="00433ACA"/>
    <w:rsid w:val="00434332"/>
    <w:rsid w:val="004365C5"/>
    <w:rsid w:val="00442009"/>
    <w:rsid w:val="00442552"/>
    <w:rsid w:val="00444A96"/>
    <w:rsid w:val="00446F08"/>
    <w:rsid w:val="00447396"/>
    <w:rsid w:val="0045002D"/>
    <w:rsid w:val="00452336"/>
    <w:rsid w:val="00461E99"/>
    <w:rsid w:val="004622C3"/>
    <w:rsid w:val="00463FA2"/>
    <w:rsid w:val="004649FE"/>
    <w:rsid w:val="00465CE7"/>
    <w:rsid w:val="00466684"/>
    <w:rsid w:val="00466CEB"/>
    <w:rsid w:val="00467BEF"/>
    <w:rsid w:val="00474453"/>
    <w:rsid w:val="00475107"/>
    <w:rsid w:val="00476F9F"/>
    <w:rsid w:val="0047731F"/>
    <w:rsid w:val="00490193"/>
    <w:rsid w:val="0049255D"/>
    <w:rsid w:val="004926B6"/>
    <w:rsid w:val="004A2D74"/>
    <w:rsid w:val="004A5831"/>
    <w:rsid w:val="004A611E"/>
    <w:rsid w:val="004C10CD"/>
    <w:rsid w:val="004C2360"/>
    <w:rsid w:val="004C25F7"/>
    <w:rsid w:val="004D1FD3"/>
    <w:rsid w:val="004D5ED0"/>
    <w:rsid w:val="004D6D8F"/>
    <w:rsid w:val="004D7DAB"/>
    <w:rsid w:val="004E0359"/>
    <w:rsid w:val="004E25F6"/>
    <w:rsid w:val="004E4622"/>
    <w:rsid w:val="004E70B2"/>
    <w:rsid w:val="004F6011"/>
    <w:rsid w:val="004F788F"/>
    <w:rsid w:val="00505BE8"/>
    <w:rsid w:val="00510EC9"/>
    <w:rsid w:val="005110D9"/>
    <w:rsid w:val="00511D93"/>
    <w:rsid w:val="005124FF"/>
    <w:rsid w:val="0052407A"/>
    <w:rsid w:val="0052573A"/>
    <w:rsid w:val="00525C68"/>
    <w:rsid w:val="00526A37"/>
    <w:rsid w:val="00527C43"/>
    <w:rsid w:val="00536E25"/>
    <w:rsid w:val="00537445"/>
    <w:rsid w:val="00537D55"/>
    <w:rsid w:val="005444DE"/>
    <w:rsid w:val="00545260"/>
    <w:rsid w:val="0055084E"/>
    <w:rsid w:val="00554CFD"/>
    <w:rsid w:val="005574FF"/>
    <w:rsid w:val="00562FF5"/>
    <w:rsid w:val="005670EA"/>
    <w:rsid w:val="00574196"/>
    <w:rsid w:val="005803DD"/>
    <w:rsid w:val="0058074A"/>
    <w:rsid w:val="00581CE6"/>
    <w:rsid w:val="00584056"/>
    <w:rsid w:val="00584A27"/>
    <w:rsid w:val="0058662D"/>
    <w:rsid w:val="005911C0"/>
    <w:rsid w:val="0059469E"/>
    <w:rsid w:val="005A4D95"/>
    <w:rsid w:val="005B109E"/>
    <w:rsid w:val="005B2DA1"/>
    <w:rsid w:val="005B6022"/>
    <w:rsid w:val="005B798A"/>
    <w:rsid w:val="005C0BF3"/>
    <w:rsid w:val="005C6B44"/>
    <w:rsid w:val="005D0174"/>
    <w:rsid w:val="005D1B98"/>
    <w:rsid w:val="005D30AC"/>
    <w:rsid w:val="005D3A9D"/>
    <w:rsid w:val="005D7747"/>
    <w:rsid w:val="005E3FC5"/>
    <w:rsid w:val="005F1821"/>
    <w:rsid w:val="005F44F5"/>
    <w:rsid w:val="005F5A1B"/>
    <w:rsid w:val="005F7039"/>
    <w:rsid w:val="006019B9"/>
    <w:rsid w:val="00603677"/>
    <w:rsid w:val="006046C3"/>
    <w:rsid w:val="006077BF"/>
    <w:rsid w:val="006112BD"/>
    <w:rsid w:val="006116A7"/>
    <w:rsid w:val="00612482"/>
    <w:rsid w:val="0061349B"/>
    <w:rsid w:val="00620B84"/>
    <w:rsid w:val="00621BFF"/>
    <w:rsid w:val="0062259A"/>
    <w:rsid w:val="00623614"/>
    <w:rsid w:val="00624D14"/>
    <w:rsid w:val="00624DC2"/>
    <w:rsid w:val="0062625C"/>
    <w:rsid w:val="00627E46"/>
    <w:rsid w:val="00630CD1"/>
    <w:rsid w:val="00632FFD"/>
    <w:rsid w:val="00635E67"/>
    <w:rsid w:val="00637E22"/>
    <w:rsid w:val="00641AA4"/>
    <w:rsid w:val="00642152"/>
    <w:rsid w:val="00645827"/>
    <w:rsid w:val="0064653D"/>
    <w:rsid w:val="00647B02"/>
    <w:rsid w:val="00651099"/>
    <w:rsid w:val="00664910"/>
    <w:rsid w:val="00667680"/>
    <w:rsid w:val="006720A7"/>
    <w:rsid w:val="006724E6"/>
    <w:rsid w:val="00672AAB"/>
    <w:rsid w:val="0067532C"/>
    <w:rsid w:val="006768A7"/>
    <w:rsid w:val="00683701"/>
    <w:rsid w:val="00686669"/>
    <w:rsid w:val="00687CAD"/>
    <w:rsid w:val="00691955"/>
    <w:rsid w:val="00694AAE"/>
    <w:rsid w:val="00696AA5"/>
    <w:rsid w:val="0069769B"/>
    <w:rsid w:val="006A1405"/>
    <w:rsid w:val="006A150B"/>
    <w:rsid w:val="006A4689"/>
    <w:rsid w:val="006A4A23"/>
    <w:rsid w:val="006A4D8B"/>
    <w:rsid w:val="006B1745"/>
    <w:rsid w:val="006B25BF"/>
    <w:rsid w:val="006B27FC"/>
    <w:rsid w:val="006B3777"/>
    <w:rsid w:val="006B590E"/>
    <w:rsid w:val="006B6188"/>
    <w:rsid w:val="006C0651"/>
    <w:rsid w:val="006C5471"/>
    <w:rsid w:val="006C5897"/>
    <w:rsid w:val="006D38A8"/>
    <w:rsid w:val="006D6394"/>
    <w:rsid w:val="006E0F89"/>
    <w:rsid w:val="006E22D3"/>
    <w:rsid w:val="006E492E"/>
    <w:rsid w:val="006E79B4"/>
    <w:rsid w:val="006F2247"/>
    <w:rsid w:val="006F252D"/>
    <w:rsid w:val="006F34B2"/>
    <w:rsid w:val="00702E31"/>
    <w:rsid w:val="00703B2A"/>
    <w:rsid w:val="00705DFE"/>
    <w:rsid w:val="0070687E"/>
    <w:rsid w:val="00707381"/>
    <w:rsid w:val="00707606"/>
    <w:rsid w:val="00710520"/>
    <w:rsid w:val="0071169C"/>
    <w:rsid w:val="007132C0"/>
    <w:rsid w:val="007171BF"/>
    <w:rsid w:val="00717358"/>
    <w:rsid w:val="00727CD7"/>
    <w:rsid w:val="007354DA"/>
    <w:rsid w:val="007363A7"/>
    <w:rsid w:val="00745569"/>
    <w:rsid w:val="00745997"/>
    <w:rsid w:val="00746711"/>
    <w:rsid w:val="00746867"/>
    <w:rsid w:val="007503BD"/>
    <w:rsid w:val="007535A2"/>
    <w:rsid w:val="00757D40"/>
    <w:rsid w:val="00764D4C"/>
    <w:rsid w:val="00765CC1"/>
    <w:rsid w:val="00765DEB"/>
    <w:rsid w:val="00766B47"/>
    <w:rsid w:val="007700A5"/>
    <w:rsid w:val="0077049B"/>
    <w:rsid w:val="00770A5B"/>
    <w:rsid w:val="00771187"/>
    <w:rsid w:val="00772826"/>
    <w:rsid w:val="00773D63"/>
    <w:rsid w:val="007803FC"/>
    <w:rsid w:val="00780B05"/>
    <w:rsid w:val="00781FBA"/>
    <w:rsid w:val="00790BD1"/>
    <w:rsid w:val="00792443"/>
    <w:rsid w:val="00793326"/>
    <w:rsid w:val="007A0876"/>
    <w:rsid w:val="007A2079"/>
    <w:rsid w:val="007A566F"/>
    <w:rsid w:val="007A611C"/>
    <w:rsid w:val="007A6702"/>
    <w:rsid w:val="007A6D92"/>
    <w:rsid w:val="007B163E"/>
    <w:rsid w:val="007C0E34"/>
    <w:rsid w:val="007C12A4"/>
    <w:rsid w:val="007C2490"/>
    <w:rsid w:val="007C2772"/>
    <w:rsid w:val="007C31EB"/>
    <w:rsid w:val="007C4480"/>
    <w:rsid w:val="007D2111"/>
    <w:rsid w:val="007D5348"/>
    <w:rsid w:val="007E1391"/>
    <w:rsid w:val="007E1E96"/>
    <w:rsid w:val="007E3205"/>
    <w:rsid w:val="007E42AB"/>
    <w:rsid w:val="007E5A12"/>
    <w:rsid w:val="007F15F7"/>
    <w:rsid w:val="0080079F"/>
    <w:rsid w:val="00801FFC"/>
    <w:rsid w:val="008046E0"/>
    <w:rsid w:val="00806083"/>
    <w:rsid w:val="00806E2F"/>
    <w:rsid w:val="0081281B"/>
    <w:rsid w:val="00816C4C"/>
    <w:rsid w:val="00820F20"/>
    <w:rsid w:val="0082227F"/>
    <w:rsid w:val="0082320C"/>
    <w:rsid w:val="008236F3"/>
    <w:rsid w:val="0082395B"/>
    <w:rsid w:val="00824288"/>
    <w:rsid w:val="00824DDF"/>
    <w:rsid w:val="00825A99"/>
    <w:rsid w:val="00826668"/>
    <w:rsid w:val="00830FD8"/>
    <w:rsid w:val="008319BB"/>
    <w:rsid w:val="008338F3"/>
    <w:rsid w:val="00833D7D"/>
    <w:rsid w:val="00837A6B"/>
    <w:rsid w:val="00842371"/>
    <w:rsid w:val="008466A9"/>
    <w:rsid w:val="00850FD4"/>
    <w:rsid w:val="008532B8"/>
    <w:rsid w:val="00855A43"/>
    <w:rsid w:val="00856577"/>
    <w:rsid w:val="008572E3"/>
    <w:rsid w:val="00870E7B"/>
    <w:rsid w:val="00872418"/>
    <w:rsid w:val="00875542"/>
    <w:rsid w:val="008755A1"/>
    <w:rsid w:val="00877506"/>
    <w:rsid w:val="00877B9A"/>
    <w:rsid w:val="008851BC"/>
    <w:rsid w:val="0088652A"/>
    <w:rsid w:val="00886D86"/>
    <w:rsid w:val="0088718C"/>
    <w:rsid w:val="008901EE"/>
    <w:rsid w:val="0089517E"/>
    <w:rsid w:val="008963B4"/>
    <w:rsid w:val="008A2EA0"/>
    <w:rsid w:val="008A4A6E"/>
    <w:rsid w:val="008A7076"/>
    <w:rsid w:val="008B0D14"/>
    <w:rsid w:val="008B20D1"/>
    <w:rsid w:val="008B2AE1"/>
    <w:rsid w:val="008B3148"/>
    <w:rsid w:val="008C7196"/>
    <w:rsid w:val="008D0231"/>
    <w:rsid w:val="008D3D15"/>
    <w:rsid w:val="008D4664"/>
    <w:rsid w:val="008D6425"/>
    <w:rsid w:val="008D6609"/>
    <w:rsid w:val="008E01D5"/>
    <w:rsid w:val="008E0ECA"/>
    <w:rsid w:val="008E1368"/>
    <w:rsid w:val="008E2E6B"/>
    <w:rsid w:val="008E5A9E"/>
    <w:rsid w:val="008E6C18"/>
    <w:rsid w:val="008E6DB0"/>
    <w:rsid w:val="008E7B01"/>
    <w:rsid w:val="008F0527"/>
    <w:rsid w:val="008F0C40"/>
    <w:rsid w:val="008F1558"/>
    <w:rsid w:val="008F786C"/>
    <w:rsid w:val="00906BED"/>
    <w:rsid w:val="00910308"/>
    <w:rsid w:val="00910B3A"/>
    <w:rsid w:val="009120E1"/>
    <w:rsid w:val="00913B3E"/>
    <w:rsid w:val="00914A67"/>
    <w:rsid w:val="009157EA"/>
    <w:rsid w:val="00916E2D"/>
    <w:rsid w:val="0091714D"/>
    <w:rsid w:val="00917573"/>
    <w:rsid w:val="00925887"/>
    <w:rsid w:val="00926EA5"/>
    <w:rsid w:val="00931564"/>
    <w:rsid w:val="0093276F"/>
    <w:rsid w:val="00933EF3"/>
    <w:rsid w:val="0093666C"/>
    <w:rsid w:val="009376DB"/>
    <w:rsid w:val="009415A8"/>
    <w:rsid w:val="00943BB2"/>
    <w:rsid w:val="00945282"/>
    <w:rsid w:val="00950403"/>
    <w:rsid w:val="009506D6"/>
    <w:rsid w:val="009511B6"/>
    <w:rsid w:val="009527C6"/>
    <w:rsid w:val="00952F9C"/>
    <w:rsid w:val="00955300"/>
    <w:rsid w:val="0096086F"/>
    <w:rsid w:val="009617E7"/>
    <w:rsid w:val="00971A16"/>
    <w:rsid w:val="00973C32"/>
    <w:rsid w:val="009759BA"/>
    <w:rsid w:val="00981358"/>
    <w:rsid w:val="0098217B"/>
    <w:rsid w:val="00982639"/>
    <w:rsid w:val="00982AA5"/>
    <w:rsid w:val="00983050"/>
    <w:rsid w:val="0098484D"/>
    <w:rsid w:val="00986CF2"/>
    <w:rsid w:val="00990267"/>
    <w:rsid w:val="00994442"/>
    <w:rsid w:val="00994844"/>
    <w:rsid w:val="009A00E8"/>
    <w:rsid w:val="009A0DAC"/>
    <w:rsid w:val="009A36B4"/>
    <w:rsid w:val="009A4E30"/>
    <w:rsid w:val="009A75DF"/>
    <w:rsid w:val="009A7F93"/>
    <w:rsid w:val="009B0CA7"/>
    <w:rsid w:val="009B19CE"/>
    <w:rsid w:val="009B6205"/>
    <w:rsid w:val="009C0675"/>
    <w:rsid w:val="009C0D4A"/>
    <w:rsid w:val="009C1A37"/>
    <w:rsid w:val="009C1E9C"/>
    <w:rsid w:val="009C3EE3"/>
    <w:rsid w:val="009D0B6C"/>
    <w:rsid w:val="009D193A"/>
    <w:rsid w:val="009D1DC7"/>
    <w:rsid w:val="009E0561"/>
    <w:rsid w:val="009E1FBB"/>
    <w:rsid w:val="009E280C"/>
    <w:rsid w:val="009E4687"/>
    <w:rsid w:val="009E51A4"/>
    <w:rsid w:val="009F080A"/>
    <w:rsid w:val="009F244C"/>
    <w:rsid w:val="009F30EF"/>
    <w:rsid w:val="009F3A56"/>
    <w:rsid w:val="00A00342"/>
    <w:rsid w:val="00A02914"/>
    <w:rsid w:val="00A02BF5"/>
    <w:rsid w:val="00A05007"/>
    <w:rsid w:val="00A1032B"/>
    <w:rsid w:val="00A105C6"/>
    <w:rsid w:val="00A10AED"/>
    <w:rsid w:val="00A117E9"/>
    <w:rsid w:val="00A1195A"/>
    <w:rsid w:val="00A12F49"/>
    <w:rsid w:val="00A13001"/>
    <w:rsid w:val="00A1335F"/>
    <w:rsid w:val="00A148D4"/>
    <w:rsid w:val="00A14E56"/>
    <w:rsid w:val="00A275A5"/>
    <w:rsid w:val="00A33FB8"/>
    <w:rsid w:val="00A34034"/>
    <w:rsid w:val="00A37912"/>
    <w:rsid w:val="00A44367"/>
    <w:rsid w:val="00A46D2C"/>
    <w:rsid w:val="00A47DEE"/>
    <w:rsid w:val="00A512F2"/>
    <w:rsid w:val="00A51C16"/>
    <w:rsid w:val="00A525B5"/>
    <w:rsid w:val="00A52C6E"/>
    <w:rsid w:val="00A545D6"/>
    <w:rsid w:val="00A54C73"/>
    <w:rsid w:val="00A560B0"/>
    <w:rsid w:val="00A563C5"/>
    <w:rsid w:val="00A56E0F"/>
    <w:rsid w:val="00A57344"/>
    <w:rsid w:val="00A57ACA"/>
    <w:rsid w:val="00A62CA9"/>
    <w:rsid w:val="00A63F5F"/>
    <w:rsid w:val="00A64DD2"/>
    <w:rsid w:val="00A65D8A"/>
    <w:rsid w:val="00A665A7"/>
    <w:rsid w:val="00A672A0"/>
    <w:rsid w:val="00A752F4"/>
    <w:rsid w:val="00A76F7E"/>
    <w:rsid w:val="00A77577"/>
    <w:rsid w:val="00A809D4"/>
    <w:rsid w:val="00A8704D"/>
    <w:rsid w:val="00A87FA8"/>
    <w:rsid w:val="00A91D95"/>
    <w:rsid w:val="00A931D1"/>
    <w:rsid w:val="00A94B17"/>
    <w:rsid w:val="00AA066E"/>
    <w:rsid w:val="00AA2BD5"/>
    <w:rsid w:val="00AA4412"/>
    <w:rsid w:val="00AA5511"/>
    <w:rsid w:val="00AB0AC1"/>
    <w:rsid w:val="00AB3140"/>
    <w:rsid w:val="00AC324E"/>
    <w:rsid w:val="00AC3F04"/>
    <w:rsid w:val="00AC5173"/>
    <w:rsid w:val="00AC55EC"/>
    <w:rsid w:val="00AC6528"/>
    <w:rsid w:val="00AD2EA1"/>
    <w:rsid w:val="00AD4370"/>
    <w:rsid w:val="00AD4476"/>
    <w:rsid w:val="00AD5451"/>
    <w:rsid w:val="00AD61F8"/>
    <w:rsid w:val="00AD6FF2"/>
    <w:rsid w:val="00AE2077"/>
    <w:rsid w:val="00AE6BA8"/>
    <w:rsid w:val="00AF2F6C"/>
    <w:rsid w:val="00B00F0D"/>
    <w:rsid w:val="00B0758A"/>
    <w:rsid w:val="00B07C73"/>
    <w:rsid w:val="00B115FA"/>
    <w:rsid w:val="00B12A97"/>
    <w:rsid w:val="00B13498"/>
    <w:rsid w:val="00B14217"/>
    <w:rsid w:val="00B1799E"/>
    <w:rsid w:val="00B2040E"/>
    <w:rsid w:val="00B23131"/>
    <w:rsid w:val="00B233F9"/>
    <w:rsid w:val="00B277AF"/>
    <w:rsid w:val="00B30FFB"/>
    <w:rsid w:val="00B40763"/>
    <w:rsid w:val="00B43780"/>
    <w:rsid w:val="00B444B9"/>
    <w:rsid w:val="00B4755E"/>
    <w:rsid w:val="00B47706"/>
    <w:rsid w:val="00B643FE"/>
    <w:rsid w:val="00B64920"/>
    <w:rsid w:val="00B6705E"/>
    <w:rsid w:val="00B71194"/>
    <w:rsid w:val="00B727EF"/>
    <w:rsid w:val="00B744C0"/>
    <w:rsid w:val="00B74770"/>
    <w:rsid w:val="00B748EF"/>
    <w:rsid w:val="00B77553"/>
    <w:rsid w:val="00B841D3"/>
    <w:rsid w:val="00B86505"/>
    <w:rsid w:val="00B91BDE"/>
    <w:rsid w:val="00B93D51"/>
    <w:rsid w:val="00B94783"/>
    <w:rsid w:val="00BA5825"/>
    <w:rsid w:val="00BA7ECF"/>
    <w:rsid w:val="00BB702C"/>
    <w:rsid w:val="00BB77D5"/>
    <w:rsid w:val="00BC0042"/>
    <w:rsid w:val="00BC0D13"/>
    <w:rsid w:val="00BC20D6"/>
    <w:rsid w:val="00BC4225"/>
    <w:rsid w:val="00BC4BCF"/>
    <w:rsid w:val="00BC6600"/>
    <w:rsid w:val="00BC6E37"/>
    <w:rsid w:val="00BD0574"/>
    <w:rsid w:val="00BD3552"/>
    <w:rsid w:val="00BD515D"/>
    <w:rsid w:val="00BD6919"/>
    <w:rsid w:val="00BE252A"/>
    <w:rsid w:val="00BE5B05"/>
    <w:rsid w:val="00BE7966"/>
    <w:rsid w:val="00BE7FAA"/>
    <w:rsid w:val="00BF30BD"/>
    <w:rsid w:val="00BF4ED4"/>
    <w:rsid w:val="00BF5074"/>
    <w:rsid w:val="00BF5800"/>
    <w:rsid w:val="00C01FFD"/>
    <w:rsid w:val="00C0316F"/>
    <w:rsid w:val="00C05F17"/>
    <w:rsid w:val="00C063C0"/>
    <w:rsid w:val="00C134E9"/>
    <w:rsid w:val="00C14FAA"/>
    <w:rsid w:val="00C2100F"/>
    <w:rsid w:val="00C21BAA"/>
    <w:rsid w:val="00C235D7"/>
    <w:rsid w:val="00C2492F"/>
    <w:rsid w:val="00C26199"/>
    <w:rsid w:val="00C27371"/>
    <w:rsid w:val="00C31A85"/>
    <w:rsid w:val="00C31E0D"/>
    <w:rsid w:val="00C345E9"/>
    <w:rsid w:val="00C35D20"/>
    <w:rsid w:val="00C3730C"/>
    <w:rsid w:val="00C417ED"/>
    <w:rsid w:val="00C43422"/>
    <w:rsid w:val="00C439C8"/>
    <w:rsid w:val="00C44077"/>
    <w:rsid w:val="00C4466F"/>
    <w:rsid w:val="00C5004E"/>
    <w:rsid w:val="00C51962"/>
    <w:rsid w:val="00C5339D"/>
    <w:rsid w:val="00C534AF"/>
    <w:rsid w:val="00C61132"/>
    <w:rsid w:val="00C67EF9"/>
    <w:rsid w:val="00C7090B"/>
    <w:rsid w:val="00C70F4D"/>
    <w:rsid w:val="00C740BE"/>
    <w:rsid w:val="00C74D42"/>
    <w:rsid w:val="00C74F9A"/>
    <w:rsid w:val="00C75B62"/>
    <w:rsid w:val="00C86B73"/>
    <w:rsid w:val="00C86FDF"/>
    <w:rsid w:val="00C87AC7"/>
    <w:rsid w:val="00C93B13"/>
    <w:rsid w:val="00C93C1F"/>
    <w:rsid w:val="00CA44AE"/>
    <w:rsid w:val="00CA525C"/>
    <w:rsid w:val="00CA7115"/>
    <w:rsid w:val="00CA775D"/>
    <w:rsid w:val="00CA7FA1"/>
    <w:rsid w:val="00CB05BA"/>
    <w:rsid w:val="00CB124E"/>
    <w:rsid w:val="00CB363E"/>
    <w:rsid w:val="00CB6EB5"/>
    <w:rsid w:val="00CC1954"/>
    <w:rsid w:val="00CC41A7"/>
    <w:rsid w:val="00CD10E0"/>
    <w:rsid w:val="00CD1B94"/>
    <w:rsid w:val="00CD2550"/>
    <w:rsid w:val="00CD4686"/>
    <w:rsid w:val="00CD6656"/>
    <w:rsid w:val="00CE27C5"/>
    <w:rsid w:val="00CE5876"/>
    <w:rsid w:val="00CF3E18"/>
    <w:rsid w:val="00CF4217"/>
    <w:rsid w:val="00CF4EF4"/>
    <w:rsid w:val="00CF57F5"/>
    <w:rsid w:val="00CF5F10"/>
    <w:rsid w:val="00CF6F69"/>
    <w:rsid w:val="00CF7DD2"/>
    <w:rsid w:val="00D04531"/>
    <w:rsid w:val="00D073B9"/>
    <w:rsid w:val="00D0748E"/>
    <w:rsid w:val="00D12AAC"/>
    <w:rsid w:val="00D14C86"/>
    <w:rsid w:val="00D16574"/>
    <w:rsid w:val="00D17974"/>
    <w:rsid w:val="00D17E9A"/>
    <w:rsid w:val="00D20055"/>
    <w:rsid w:val="00D2033C"/>
    <w:rsid w:val="00D20A3D"/>
    <w:rsid w:val="00D300BE"/>
    <w:rsid w:val="00D33E9C"/>
    <w:rsid w:val="00D35F4D"/>
    <w:rsid w:val="00D377DC"/>
    <w:rsid w:val="00D40CBB"/>
    <w:rsid w:val="00D41539"/>
    <w:rsid w:val="00D4296E"/>
    <w:rsid w:val="00D438F9"/>
    <w:rsid w:val="00D4463D"/>
    <w:rsid w:val="00D4583B"/>
    <w:rsid w:val="00D526CE"/>
    <w:rsid w:val="00D540B4"/>
    <w:rsid w:val="00D61BD7"/>
    <w:rsid w:val="00D6237E"/>
    <w:rsid w:val="00D639AB"/>
    <w:rsid w:val="00D659F7"/>
    <w:rsid w:val="00D66FC7"/>
    <w:rsid w:val="00D70184"/>
    <w:rsid w:val="00D77D45"/>
    <w:rsid w:val="00D85403"/>
    <w:rsid w:val="00D9364A"/>
    <w:rsid w:val="00D9510E"/>
    <w:rsid w:val="00D95FC1"/>
    <w:rsid w:val="00D97FCB"/>
    <w:rsid w:val="00DA417E"/>
    <w:rsid w:val="00DA4FB2"/>
    <w:rsid w:val="00DB7B8B"/>
    <w:rsid w:val="00DC0022"/>
    <w:rsid w:val="00DC1AD5"/>
    <w:rsid w:val="00DC5BFD"/>
    <w:rsid w:val="00DC6C3F"/>
    <w:rsid w:val="00DC71E7"/>
    <w:rsid w:val="00DD0E02"/>
    <w:rsid w:val="00DE0A9B"/>
    <w:rsid w:val="00DE1A30"/>
    <w:rsid w:val="00DE3F4D"/>
    <w:rsid w:val="00DE7988"/>
    <w:rsid w:val="00DF2583"/>
    <w:rsid w:val="00DF3B5A"/>
    <w:rsid w:val="00E01296"/>
    <w:rsid w:val="00E038BA"/>
    <w:rsid w:val="00E12085"/>
    <w:rsid w:val="00E135A5"/>
    <w:rsid w:val="00E1430F"/>
    <w:rsid w:val="00E1613C"/>
    <w:rsid w:val="00E175C2"/>
    <w:rsid w:val="00E2390B"/>
    <w:rsid w:val="00E305F2"/>
    <w:rsid w:val="00E35CF2"/>
    <w:rsid w:val="00E35EAB"/>
    <w:rsid w:val="00E4562B"/>
    <w:rsid w:val="00E45A7D"/>
    <w:rsid w:val="00E462A6"/>
    <w:rsid w:val="00E46DC9"/>
    <w:rsid w:val="00E516BB"/>
    <w:rsid w:val="00E5670E"/>
    <w:rsid w:val="00E60ABD"/>
    <w:rsid w:val="00E6288B"/>
    <w:rsid w:val="00E628B0"/>
    <w:rsid w:val="00E673FF"/>
    <w:rsid w:val="00E76E0F"/>
    <w:rsid w:val="00E77B59"/>
    <w:rsid w:val="00E86737"/>
    <w:rsid w:val="00E87113"/>
    <w:rsid w:val="00E8783A"/>
    <w:rsid w:val="00E9142C"/>
    <w:rsid w:val="00E9211D"/>
    <w:rsid w:val="00E9628C"/>
    <w:rsid w:val="00E979EB"/>
    <w:rsid w:val="00E97D92"/>
    <w:rsid w:val="00EB0732"/>
    <w:rsid w:val="00EB400F"/>
    <w:rsid w:val="00EC00CA"/>
    <w:rsid w:val="00EC0AD3"/>
    <w:rsid w:val="00EC1562"/>
    <w:rsid w:val="00EC29D5"/>
    <w:rsid w:val="00EC6F8E"/>
    <w:rsid w:val="00ED2E31"/>
    <w:rsid w:val="00ED5156"/>
    <w:rsid w:val="00ED7099"/>
    <w:rsid w:val="00EE043F"/>
    <w:rsid w:val="00EE6280"/>
    <w:rsid w:val="00EF0CFA"/>
    <w:rsid w:val="00EF1F50"/>
    <w:rsid w:val="00EF7303"/>
    <w:rsid w:val="00F0036D"/>
    <w:rsid w:val="00F01C02"/>
    <w:rsid w:val="00F023EF"/>
    <w:rsid w:val="00F07C0B"/>
    <w:rsid w:val="00F10F96"/>
    <w:rsid w:val="00F113C2"/>
    <w:rsid w:val="00F15F55"/>
    <w:rsid w:val="00F17697"/>
    <w:rsid w:val="00F2313B"/>
    <w:rsid w:val="00F24135"/>
    <w:rsid w:val="00F3097C"/>
    <w:rsid w:val="00F3293C"/>
    <w:rsid w:val="00F33029"/>
    <w:rsid w:val="00F41A94"/>
    <w:rsid w:val="00F41DBE"/>
    <w:rsid w:val="00F44E2F"/>
    <w:rsid w:val="00F500BE"/>
    <w:rsid w:val="00F53107"/>
    <w:rsid w:val="00F55510"/>
    <w:rsid w:val="00F63307"/>
    <w:rsid w:val="00F639C4"/>
    <w:rsid w:val="00F65904"/>
    <w:rsid w:val="00F66079"/>
    <w:rsid w:val="00F66CF9"/>
    <w:rsid w:val="00F67AED"/>
    <w:rsid w:val="00F70A22"/>
    <w:rsid w:val="00F71C4A"/>
    <w:rsid w:val="00F74E52"/>
    <w:rsid w:val="00F75C81"/>
    <w:rsid w:val="00F836F1"/>
    <w:rsid w:val="00F851F1"/>
    <w:rsid w:val="00F8525A"/>
    <w:rsid w:val="00F87EE2"/>
    <w:rsid w:val="00F9127C"/>
    <w:rsid w:val="00F91310"/>
    <w:rsid w:val="00F91492"/>
    <w:rsid w:val="00F91DC1"/>
    <w:rsid w:val="00F923B8"/>
    <w:rsid w:val="00F9466B"/>
    <w:rsid w:val="00F96F6A"/>
    <w:rsid w:val="00F971D4"/>
    <w:rsid w:val="00FA1223"/>
    <w:rsid w:val="00FA69E5"/>
    <w:rsid w:val="00FA794E"/>
    <w:rsid w:val="00FB4600"/>
    <w:rsid w:val="00FB570A"/>
    <w:rsid w:val="00FB6D3D"/>
    <w:rsid w:val="00FC1EB4"/>
    <w:rsid w:val="00FC61C4"/>
    <w:rsid w:val="00FC61C9"/>
    <w:rsid w:val="00FD039E"/>
    <w:rsid w:val="00FD784A"/>
    <w:rsid w:val="00FE1921"/>
    <w:rsid w:val="00FE23B3"/>
    <w:rsid w:val="00FE6A39"/>
    <w:rsid w:val="00FE7499"/>
    <w:rsid w:val="00FE767A"/>
    <w:rsid w:val="00FE769F"/>
    <w:rsid w:val="00FF00CB"/>
    <w:rsid w:val="00FF1D1A"/>
    <w:rsid w:val="00FF2A10"/>
    <w:rsid w:val="00FF2B01"/>
    <w:rsid w:val="00FF5351"/>
    <w:rsid w:val="00FF5BB3"/>
    <w:rsid w:val="00FF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c30"/>
    </o:shapedefaults>
    <o:shapelayout v:ext="edit">
      <o:idmap v:ext="edit" data="1"/>
    </o:shapelayout>
  </w:shapeDefaults>
  <w:decimalSymbol w:val="."/>
  <w:listSeparator w:val=","/>
  <w14:docId w14:val="15A7906E"/>
  <w15:docId w15:val="{9E24F518-993A-4491-8D4F-B5A1607D0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005"/>
  </w:style>
  <w:style w:type="paragraph" w:styleId="Heading1">
    <w:name w:val="heading 1"/>
    <w:basedOn w:val="Normal"/>
    <w:next w:val="Normal"/>
    <w:qFormat/>
    <w:rsid w:val="000E2005"/>
    <w:pPr>
      <w:keepNext/>
      <w:jc w:val="both"/>
      <w:outlineLvl w:val="0"/>
    </w:pPr>
    <w:rPr>
      <w:rFonts w:ascii="Arial" w:hAnsi="Arial"/>
      <w:b/>
      <w:bCs/>
    </w:rPr>
  </w:style>
  <w:style w:type="paragraph" w:styleId="Heading2">
    <w:name w:val="heading 2"/>
    <w:basedOn w:val="Normal"/>
    <w:next w:val="Normal"/>
    <w:link w:val="Heading2Char"/>
    <w:qFormat/>
    <w:rsid w:val="000E2005"/>
    <w:pPr>
      <w:keepNext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link w:val="Heading3Char"/>
    <w:qFormat/>
    <w:rsid w:val="000E2005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0E2005"/>
    <w:pPr>
      <w:keepNext/>
      <w:outlineLvl w:val="3"/>
    </w:pPr>
    <w:rPr>
      <w:bCs/>
      <w:sz w:val="24"/>
    </w:rPr>
  </w:style>
  <w:style w:type="paragraph" w:styleId="Heading6">
    <w:name w:val="heading 6"/>
    <w:basedOn w:val="Normal"/>
    <w:next w:val="Normal"/>
    <w:qFormat/>
    <w:rsid w:val="000E2005"/>
    <w:pPr>
      <w:keepNext/>
      <w:outlineLvl w:val="5"/>
    </w:pPr>
    <w:rPr>
      <w:rFonts w:ascii="Arial" w:hAnsi="Arial"/>
      <w:b/>
      <w:color w:val="FF0000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E200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0E200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E2005"/>
  </w:style>
  <w:style w:type="paragraph" w:styleId="BodyText">
    <w:name w:val="Body Text"/>
    <w:basedOn w:val="Normal"/>
    <w:rsid w:val="000E2005"/>
    <w:pPr>
      <w:jc w:val="both"/>
    </w:pPr>
    <w:rPr>
      <w:rFonts w:ascii="Arial" w:hAnsi="Arial"/>
      <w:sz w:val="22"/>
    </w:rPr>
  </w:style>
  <w:style w:type="paragraph" w:styleId="DocumentMap">
    <w:name w:val="Document Map"/>
    <w:basedOn w:val="Normal"/>
    <w:semiHidden/>
    <w:rsid w:val="00FA794E"/>
    <w:pPr>
      <w:shd w:val="clear" w:color="auto" w:fill="000080"/>
    </w:pPr>
    <w:rPr>
      <w:rFonts w:ascii="Tahoma" w:hAnsi="Tahoma" w:cs="Tahoma"/>
    </w:rPr>
  </w:style>
  <w:style w:type="paragraph" w:styleId="BodyTextIndent3">
    <w:name w:val="Body Text Indent 3"/>
    <w:basedOn w:val="Normal"/>
    <w:rsid w:val="00793326"/>
    <w:pPr>
      <w:spacing w:after="120"/>
      <w:ind w:left="360"/>
    </w:pPr>
    <w:rPr>
      <w:sz w:val="16"/>
      <w:szCs w:val="16"/>
    </w:rPr>
  </w:style>
  <w:style w:type="paragraph" w:customStyle="1" w:styleId="WW-BodyText3">
    <w:name w:val="WW-Body Text 3"/>
    <w:basedOn w:val="Normal"/>
    <w:rsid w:val="004D6D8F"/>
    <w:pPr>
      <w:suppressAutoHyphens/>
    </w:pPr>
    <w:rPr>
      <w:rFonts w:ascii="BSO Palatino" w:hAnsi="BSO Palatino"/>
      <w:b/>
      <w:sz w:val="22"/>
      <w:lang w:val="en-GB" w:eastAsia="en-IN"/>
    </w:rPr>
  </w:style>
  <w:style w:type="paragraph" w:customStyle="1" w:styleId="WW-BodyTextIndent3">
    <w:name w:val="WW-Body Text Indent 3"/>
    <w:basedOn w:val="Normal"/>
    <w:rsid w:val="002E0DAE"/>
    <w:pPr>
      <w:suppressAutoHyphens/>
      <w:ind w:left="360" w:firstLine="1"/>
      <w:jc w:val="both"/>
    </w:pPr>
    <w:rPr>
      <w:rFonts w:ascii="Arial" w:hAnsi="Arial"/>
      <w:color w:val="000000"/>
      <w:sz w:val="22"/>
      <w:lang w:eastAsia="en-IN"/>
    </w:rPr>
  </w:style>
  <w:style w:type="paragraph" w:customStyle="1" w:styleId="WW-BodyTextIndent31">
    <w:name w:val="WW-Body Text Indent 31"/>
    <w:basedOn w:val="Normal"/>
    <w:rsid w:val="006A1405"/>
    <w:pPr>
      <w:suppressAutoHyphens/>
      <w:ind w:firstLine="720"/>
    </w:pPr>
    <w:rPr>
      <w:rFonts w:ascii="Arial" w:hAnsi="Arial"/>
      <w:lang w:eastAsia="en-IN"/>
    </w:rPr>
  </w:style>
  <w:style w:type="paragraph" w:styleId="BalloonText">
    <w:name w:val="Balloon Text"/>
    <w:basedOn w:val="Normal"/>
    <w:link w:val="BalloonTextChar"/>
    <w:rsid w:val="00B277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277AF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5B2DA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5B2DA1"/>
  </w:style>
  <w:style w:type="paragraph" w:styleId="BodyText2">
    <w:name w:val="Body Text 2"/>
    <w:basedOn w:val="Normal"/>
    <w:link w:val="BodyText2Char"/>
    <w:rsid w:val="009A36B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9A36B4"/>
  </w:style>
  <w:style w:type="paragraph" w:styleId="ListParagraph">
    <w:name w:val="List Paragraph"/>
    <w:basedOn w:val="Normal"/>
    <w:uiPriority w:val="34"/>
    <w:qFormat/>
    <w:rsid w:val="009A36B4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994844"/>
  </w:style>
  <w:style w:type="character" w:styleId="CommentReference">
    <w:name w:val="annotation reference"/>
    <w:basedOn w:val="DefaultParagraphFont"/>
    <w:rsid w:val="00A47DEE"/>
    <w:rPr>
      <w:sz w:val="16"/>
      <w:szCs w:val="16"/>
    </w:rPr>
  </w:style>
  <w:style w:type="paragraph" w:styleId="CommentText">
    <w:name w:val="annotation text"/>
    <w:basedOn w:val="Normal"/>
    <w:link w:val="CommentTextChar"/>
    <w:rsid w:val="00A47DEE"/>
  </w:style>
  <w:style w:type="character" w:customStyle="1" w:styleId="CommentTextChar">
    <w:name w:val="Comment Text Char"/>
    <w:basedOn w:val="DefaultParagraphFont"/>
    <w:link w:val="CommentText"/>
    <w:rsid w:val="00A47DEE"/>
  </w:style>
  <w:style w:type="paragraph" w:styleId="CommentSubject">
    <w:name w:val="annotation subject"/>
    <w:basedOn w:val="CommentText"/>
    <w:next w:val="CommentText"/>
    <w:link w:val="CommentSubjectChar"/>
    <w:rsid w:val="00A47D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7DEE"/>
    <w:rPr>
      <w:b/>
      <w:bCs/>
    </w:rPr>
  </w:style>
  <w:style w:type="character" w:customStyle="1" w:styleId="Heading2Char">
    <w:name w:val="Heading 2 Char"/>
    <w:basedOn w:val="DefaultParagraphFont"/>
    <w:link w:val="Heading2"/>
    <w:rsid w:val="00A51C16"/>
    <w:rPr>
      <w:b/>
      <w:bCs/>
      <w:sz w:val="24"/>
    </w:rPr>
  </w:style>
  <w:style w:type="character" w:customStyle="1" w:styleId="Heading3Char">
    <w:name w:val="Heading 3 Char"/>
    <w:basedOn w:val="DefaultParagraphFont"/>
    <w:link w:val="Heading3"/>
    <w:rsid w:val="00A51C16"/>
    <w:rPr>
      <w:rFonts w:ascii="Arial" w:hAnsi="Arial"/>
      <w:b/>
    </w:rPr>
  </w:style>
  <w:style w:type="character" w:customStyle="1" w:styleId="FooterChar">
    <w:name w:val="Footer Char"/>
    <w:basedOn w:val="DefaultParagraphFont"/>
    <w:link w:val="Footer"/>
    <w:uiPriority w:val="99"/>
    <w:rsid w:val="00C27371"/>
  </w:style>
  <w:style w:type="paragraph" w:customStyle="1" w:styleId="Normal1">
    <w:name w:val="Normal1"/>
    <w:rsid w:val="00D9364A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0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1474">
          <w:marLeft w:val="187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21069">
          <w:marLeft w:val="187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1266">
          <w:marLeft w:val="187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5015">
          <w:marLeft w:val="187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7097">
          <w:marLeft w:val="44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00814">
          <w:marLeft w:val="187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6324">
          <w:marLeft w:val="187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9367">
          <w:marLeft w:val="187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7597">
          <w:marLeft w:val="187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D9AA57-0B4B-4751-A94D-0C8F04344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Diwakar</Company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Pravin S Waghmode</dc:creator>
  <cp:lastModifiedBy>Gudiyal, Pushpa</cp:lastModifiedBy>
  <cp:revision>5</cp:revision>
  <cp:lastPrinted>2007-04-20T06:46:00Z</cp:lastPrinted>
  <dcterms:created xsi:type="dcterms:W3CDTF">2017-10-30T13:58:00Z</dcterms:created>
  <dcterms:modified xsi:type="dcterms:W3CDTF">2017-11-03T10:47:00Z</dcterms:modified>
</cp:coreProperties>
</file>